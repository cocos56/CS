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C1B" w:rsidRDefault="00740C1B">
      <w:pPr>
        <w:rPr>
          <w:rFonts w:hint="eastAsia"/>
          <w:b/>
          <w:sz w:val="28"/>
          <w:szCs w:val="28"/>
        </w:rPr>
      </w:pPr>
      <w:bookmarkStart w:id="0" w:name="_GoBack"/>
      <w:bookmarkEnd w:id="0"/>
      <w:r>
        <w:rPr>
          <w:rFonts w:hint="eastAsia"/>
          <w:b/>
          <w:sz w:val="28"/>
          <w:szCs w:val="28"/>
        </w:rPr>
        <w:t>图书管理系统的整体开发过程：</w:t>
      </w:r>
    </w:p>
    <w:p w:rsidR="00740C1B" w:rsidRPr="001E4FB0" w:rsidRDefault="00740C1B">
      <w:pPr>
        <w:numPr>
          <w:ilvl w:val="0"/>
          <w:numId w:val="1"/>
        </w:numPr>
        <w:rPr>
          <w:rFonts w:hint="eastAsia"/>
          <w:sz w:val="24"/>
        </w:rPr>
      </w:pPr>
      <w:r w:rsidRPr="001E4FB0">
        <w:rPr>
          <w:rFonts w:hint="eastAsia"/>
          <w:sz w:val="24"/>
        </w:rPr>
        <w:t>问题定义</w:t>
      </w:r>
    </w:p>
    <w:p w:rsidR="00740C1B" w:rsidRPr="001E4FB0" w:rsidRDefault="00740C1B">
      <w:pPr>
        <w:numPr>
          <w:ilvl w:val="0"/>
          <w:numId w:val="1"/>
        </w:numPr>
        <w:rPr>
          <w:rFonts w:hint="eastAsia"/>
          <w:sz w:val="24"/>
        </w:rPr>
      </w:pPr>
      <w:r w:rsidRPr="001E4FB0">
        <w:rPr>
          <w:rFonts w:hint="eastAsia"/>
          <w:sz w:val="24"/>
        </w:rPr>
        <w:t>可行性研究</w:t>
      </w:r>
    </w:p>
    <w:p w:rsidR="00740C1B" w:rsidRPr="001E4FB0" w:rsidRDefault="00740C1B">
      <w:pPr>
        <w:numPr>
          <w:ilvl w:val="0"/>
          <w:numId w:val="1"/>
        </w:numPr>
        <w:rPr>
          <w:rFonts w:hint="eastAsia"/>
          <w:sz w:val="24"/>
        </w:rPr>
      </w:pPr>
      <w:r w:rsidRPr="001E4FB0">
        <w:rPr>
          <w:rFonts w:hint="eastAsia"/>
          <w:sz w:val="24"/>
        </w:rPr>
        <w:t>需求分析</w:t>
      </w:r>
    </w:p>
    <w:p w:rsidR="00740C1B" w:rsidRPr="001E4FB0" w:rsidRDefault="00740C1B">
      <w:pPr>
        <w:numPr>
          <w:ilvl w:val="0"/>
          <w:numId w:val="1"/>
        </w:numPr>
        <w:rPr>
          <w:rFonts w:hint="eastAsia"/>
          <w:sz w:val="24"/>
        </w:rPr>
      </w:pPr>
      <w:r w:rsidRPr="001E4FB0">
        <w:rPr>
          <w:rFonts w:hint="eastAsia"/>
          <w:sz w:val="24"/>
        </w:rPr>
        <w:t>概要设计</w:t>
      </w:r>
    </w:p>
    <w:p w:rsidR="00740C1B" w:rsidRPr="001E4FB0" w:rsidRDefault="00740C1B">
      <w:pPr>
        <w:numPr>
          <w:ilvl w:val="0"/>
          <w:numId w:val="1"/>
        </w:numPr>
        <w:rPr>
          <w:rFonts w:hint="eastAsia"/>
          <w:sz w:val="24"/>
        </w:rPr>
      </w:pPr>
      <w:r w:rsidRPr="001E4FB0">
        <w:rPr>
          <w:rFonts w:hint="eastAsia"/>
          <w:sz w:val="24"/>
        </w:rPr>
        <w:t>详细设计</w:t>
      </w:r>
    </w:p>
    <w:p w:rsidR="00740C1B" w:rsidRPr="001E4FB0" w:rsidRDefault="00740C1B">
      <w:pPr>
        <w:numPr>
          <w:ilvl w:val="0"/>
          <w:numId w:val="1"/>
        </w:numPr>
        <w:rPr>
          <w:rFonts w:hint="eastAsia"/>
          <w:sz w:val="24"/>
        </w:rPr>
      </w:pPr>
      <w:r w:rsidRPr="001E4FB0">
        <w:rPr>
          <w:rFonts w:hint="eastAsia"/>
          <w:sz w:val="24"/>
        </w:rPr>
        <w:t>实现及运行维护</w:t>
      </w:r>
    </w:p>
    <w:p w:rsidR="00740C1B" w:rsidRDefault="00740C1B">
      <w:pPr>
        <w:rPr>
          <w:rFonts w:hint="eastAsia"/>
          <w:b/>
          <w:sz w:val="28"/>
          <w:szCs w:val="28"/>
        </w:rPr>
      </w:pPr>
      <w:r>
        <w:rPr>
          <w:b/>
          <w:sz w:val="28"/>
          <w:szCs w:val="28"/>
        </w:rPr>
        <w:t>一、</w:t>
      </w:r>
      <w:r>
        <w:rPr>
          <w:rFonts w:hint="eastAsia"/>
          <w:b/>
          <w:sz w:val="28"/>
          <w:szCs w:val="28"/>
        </w:rPr>
        <w:t>问题定义及系统背景</w:t>
      </w:r>
    </w:p>
    <w:p w:rsidR="00740C1B" w:rsidRDefault="00740C1B">
      <w:pPr>
        <w:ind w:firstLineChars="200" w:firstLine="480"/>
        <w:jc w:val="left"/>
        <w:rPr>
          <w:rFonts w:hint="eastAsia"/>
          <w:sz w:val="24"/>
        </w:rPr>
      </w:pPr>
      <w:r>
        <w:rPr>
          <w:rFonts w:hint="eastAsia"/>
          <w:sz w:val="24"/>
        </w:rPr>
        <w:t>在当今知识大爆炸的时代</w:t>
      </w:r>
      <w:r>
        <w:rPr>
          <w:rFonts w:hint="eastAsia"/>
          <w:sz w:val="24"/>
        </w:rPr>
        <w:t xml:space="preserve"> </w:t>
      </w:r>
      <w:r>
        <w:rPr>
          <w:rFonts w:hint="eastAsia"/>
          <w:sz w:val="24"/>
        </w:rPr>
        <w:t>，图书作为信息的一种载体</w:t>
      </w:r>
      <w:r>
        <w:rPr>
          <w:rFonts w:hint="eastAsia"/>
          <w:sz w:val="24"/>
        </w:rPr>
        <w:t xml:space="preserve"> </w:t>
      </w:r>
      <w:r>
        <w:rPr>
          <w:rFonts w:hint="eastAsia"/>
          <w:sz w:val="24"/>
        </w:rPr>
        <w:t>，仍是人们获得知识的一种重要途径</w:t>
      </w:r>
      <w:r>
        <w:rPr>
          <w:rFonts w:hint="eastAsia"/>
          <w:sz w:val="24"/>
        </w:rPr>
        <w:t xml:space="preserve"> </w:t>
      </w:r>
      <w:r>
        <w:rPr>
          <w:rFonts w:hint="eastAsia"/>
          <w:sz w:val="24"/>
        </w:rPr>
        <w:t>，因而作为图书管理与借阅的图书</w:t>
      </w:r>
      <w:r>
        <w:rPr>
          <w:rFonts w:hint="eastAsia"/>
          <w:sz w:val="24"/>
        </w:rPr>
        <w:t xml:space="preserve"> </w:t>
      </w:r>
      <w:r>
        <w:rPr>
          <w:rFonts w:hint="eastAsia"/>
          <w:sz w:val="24"/>
        </w:rPr>
        <w:t>馆</w:t>
      </w:r>
      <w:r>
        <w:rPr>
          <w:rFonts w:hint="eastAsia"/>
          <w:sz w:val="24"/>
        </w:rPr>
        <w:t xml:space="preserve"> </w:t>
      </w:r>
      <w:r>
        <w:rPr>
          <w:rFonts w:hint="eastAsia"/>
          <w:sz w:val="24"/>
        </w:rPr>
        <w:t>，它的运行情况则关系到知识的传播速度问题</w:t>
      </w:r>
      <w:r>
        <w:rPr>
          <w:rFonts w:hint="eastAsia"/>
          <w:sz w:val="24"/>
        </w:rPr>
        <w:t xml:space="preserve"> </w:t>
      </w:r>
      <w:r>
        <w:rPr>
          <w:rFonts w:hint="eastAsia"/>
          <w:sz w:val="24"/>
        </w:rPr>
        <w:t>。以往旧的图书馆管理模式完全是手工操作，从新书的购买</w:t>
      </w:r>
      <w:r>
        <w:rPr>
          <w:rFonts w:hint="eastAsia"/>
          <w:sz w:val="24"/>
        </w:rPr>
        <w:t xml:space="preserve"> </w:t>
      </w:r>
      <w:r>
        <w:rPr>
          <w:rFonts w:hint="eastAsia"/>
          <w:sz w:val="24"/>
        </w:rPr>
        <w:t>、编号</w:t>
      </w:r>
      <w:r>
        <w:rPr>
          <w:rFonts w:hint="eastAsia"/>
          <w:sz w:val="24"/>
        </w:rPr>
        <w:t xml:space="preserve"> </w:t>
      </w:r>
      <w:r>
        <w:rPr>
          <w:rFonts w:hint="eastAsia"/>
          <w:sz w:val="24"/>
        </w:rPr>
        <w:t>、入库</w:t>
      </w:r>
      <w:r>
        <w:rPr>
          <w:rFonts w:hint="eastAsia"/>
          <w:sz w:val="24"/>
        </w:rPr>
        <w:t xml:space="preserve"> </w:t>
      </w:r>
      <w:r>
        <w:rPr>
          <w:rFonts w:hint="eastAsia"/>
          <w:sz w:val="24"/>
        </w:rPr>
        <w:t>，到借阅</w:t>
      </w:r>
      <w:r>
        <w:rPr>
          <w:rFonts w:hint="eastAsia"/>
          <w:sz w:val="24"/>
        </w:rPr>
        <w:t xml:space="preserve"> </w:t>
      </w:r>
      <w:r>
        <w:rPr>
          <w:rFonts w:hint="eastAsia"/>
          <w:sz w:val="24"/>
        </w:rPr>
        <w:t>、续</w:t>
      </w:r>
      <w:r>
        <w:rPr>
          <w:rFonts w:hint="eastAsia"/>
          <w:sz w:val="24"/>
        </w:rPr>
        <w:t xml:space="preserve"> </w:t>
      </w:r>
      <w:r>
        <w:rPr>
          <w:rFonts w:hint="eastAsia"/>
          <w:sz w:val="24"/>
        </w:rPr>
        <w:t>借</w:t>
      </w:r>
      <w:r>
        <w:rPr>
          <w:rFonts w:hint="eastAsia"/>
          <w:sz w:val="24"/>
        </w:rPr>
        <w:t xml:space="preserve"> </w:t>
      </w:r>
      <w:r>
        <w:rPr>
          <w:rFonts w:hint="eastAsia"/>
          <w:sz w:val="24"/>
        </w:rPr>
        <w:t>、归还、查询</w:t>
      </w:r>
      <w:r>
        <w:rPr>
          <w:rFonts w:hint="eastAsia"/>
          <w:sz w:val="24"/>
        </w:rPr>
        <w:t xml:space="preserve"> </w:t>
      </w:r>
      <w:r>
        <w:rPr>
          <w:rFonts w:hint="eastAsia"/>
          <w:sz w:val="24"/>
        </w:rPr>
        <w:t>，无一不是人工处理</w:t>
      </w:r>
      <w:r>
        <w:rPr>
          <w:rFonts w:hint="eastAsia"/>
          <w:sz w:val="24"/>
        </w:rPr>
        <w:t xml:space="preserve"> </w:t>
      </w:r>
      <w:r>
        <w:rPr>
          <w:rFonts w:hint="eastAsia"/>
          <w:sz w:val="24"/>
        </w:rPr>
        <w:t>，需要大量的劳动力与工作量</w:t>
      </w:r>
      <w:r>
        <w:rPr>
          <w:rFonts w:hint="eastAsia"/>
          <w:sz w:val="24"/>
        </w:rPr>
        <w:t xml:space="preserve"> </w:t>
      </w:r>
      <w:r>
        <w:rPr>
          <w:rFonts w:hint="eastAsia"/>
          <w:sz w:val="24"/>
        </w:rPr>
        <w:t>，而且由于人为的原因造成一些错误</w:t>
      </w:r>
      <w:r>
        <w:rPr>
          <w:rFonts w:hint="eastAsia"/>
          <w:sz w:val="24"/>
        </w:rPr>
        <w:t xml:space="preserve"> </w:t>
      </w:r>
      <w:r>
        <w:rPr>
          <w:rFonts w:hint="eastAsia"/>
          <w:sz w:val="24"/>
        </w:rPr>
        <w:t>，也是再所难免的</w:t>
      </w:r>
      <w:r>
        <w:rPr>
          <w:rFonts w:hint="eastAsia"/>
          <w:sz w:val="24"/>
        </w:rPr>
        <w:t xml:space="preserve"> </w:t>
      </w:r>
      <w:r>
        <w:rPr>
          <w:rFonts w:hint="eastAsia"/>
          <w:sz w:val="24"/>
        </w:rPr>
        <w:t>。当读者想要</w:t>
      </w:r>
      <w:r>
        <w:rPr>
          <w:rFonts w:hint="eastAsia"/>
          <w:sz w:val="24"/>
        </w:rPr>
        <w:t xml:space="preserve"> </w:t>
      </w:r>
      <w:r>
        <w:rPr>
          <w:rFonts w:hint="eastAsia"/>
          <w:sz w:val="24"/>
        </w:rPr>
        <w:t>借阅一本书时</w:t>
      </w:r>
      <w:r>
        <w:rPr>
          <w:rFonts w:hint="eastAsia"/>
          <w:sz w:val="24"/>
        </w:rPr>
        <w:t xml:space="preserve"> </w:t>
      </w:r>
      <w:r>
        <w:rPr>
          <w:rFonts w:hint="eastAsia"/>
          <w:sz w:val="24"/>
        </w:rPr>
        <w:t>，首先要查询大量的卡片</w:t>
      </w:r>
      <w:r>
        <w:rPr>
          <w:rFonts w:hint="eastAsia"/>
          <w:sz w:val="24"/>
        </w:rPr>
        <w:t xml:space="preserve"> </w:t>
      </w:r>
      <w:r>
        <w:rPr>
          <w:rFonts w:hint="eastAsia"/>
          <w:sz w:val="24"/>
        </w:rPr>
        <w:t>，而且要有一定的图书管理知识</w:t>
      </w:r>
      <w:r>
        <w:rPr>
          <w:rFonts w:hint="eastAsia"/>
          <w:sz w:val="24"/>
        </w:rPr>
        <w:t xml:space="preserve"> </w:t>
      </w:r>
      <w:r>
        <w:rPr>
          <w:rFonts w:hint="eastAsia"/>
          <w:sz w:val="24"/>
        </w:rPr>
        <w:t>，才能很快的查到自己想要的图书，在借阅过程中还要填写</w:t>
      </w:r>
      <w:r>
        <w:rPr>
          <w:rFonts w:hint="eastAsia"/>
          <w:sz w:val="24"/>
        </w:rPr>
        <w:t xml:space="preserve"> </w:t>
      </w:r>
    </w:p>
    <w:p w:rsidR="00740C1B" w:rsidRDefault="00740C1B">
      <w:pPr>
        <w:jc w:val="left"/>
        <w:rPr>
          <w:rFonts w:hint="eastAsia"/>
          <w:sz w:val="24"/>
        </w:rPr>
      </w:pPr>
      <w:r>
        <w:rPr>
          <w:rFonts w:hint="eastAsia"/>
          <w:sz w:val="24"/>
        </w:rPr>
        <w:t>许多相关的卡片</w:t>
      </w:r>
      <w:r>
        <w:rPr>
          <w:rFonts w:hint="eastAsia"/>
          <w:sz w:val="24"/>
        </w:rPr>
        <w:t xml:space="preserve"> </w:t>
      </w:r>
      <w:r>
        <w:rPr>
          <w:rFonts w:hint="eastAsia"/>
          <w:sz w:val="24"/>
        </w:rPr>
        <w:t>，使得图书馆的管理效率低下</w:t>
      </w:r>
      <w:r>
        <w:rPr>
          <w:rFonts w:hint="eastAsia"/>
          <w:sz w:val="24"/>
        </w:rPr>
        <w:t xml:space="preserve"> </w:t>
      </w:r>
      <w:r>
        <w:rPr>
          <w:rFonts w:hint="eastAsia"/>
          <w:sz w:val="24"/>
        </w:rPr>
        <w:t>，图书流通速度较慢，因而从一定程度上也影响了知识的传播速度。</w:t>
      </w:r>
      <w:r>
        <w:rPr>
          <w:rFonts w:hint="eastAsia"/>
          <w:sz w:val="24"/>
        </w:rPr>
        <w:t xml:space="preserve"> </w:t>
      </w:r>
    </w:p>
    <w:p w:rsidR="00740C1B" w:rsidRDefault="00740C1B">
      <w:pPr>
        <w:ind w:firstLineChars="200" w:firstLine="480"/>
        <w:jc w:val="left"/>
        <w:rPr>
          <w:rFonts w:hint="eastAsia"/>
          <w:sz w:val="24"/>
        </w:rPr>
      </w:pPr>
      <w:r>
        <w:rPr>
          <w:rFonts w:hint="eastAsia"/>
          <w:sz w:val="24"/>
        </w:rPr>
        <w:t xml:space="preserve"> </w:t>
      </w:r>
      <w:r>
        <w:rPr>
          <w:rFonts w:hint="eastAsia"/>
          <w:sz w:val="24"/>
        </w:rPr>
        <w:t>图书馆作为一种信息资源的集散地</w:t>
      </w:r>
      <w:r>
        <w:rPr>
          <w:rFonts w:hint="eastAsia"/>
          <w:sz w:val="24"/>
        </w:rPr>
        <w:t xml:space="preserve"> </w:t>
      </w:r>
      <w:r>
        <w:rPr>
          <w:rFonts w:hint="eastAsia"/>
          <w:sz w:val="24"/>
        </w:rPr>
        <w:t>，图书和用户借阅资料繁多</w:t>
      </w:r>
      <w:r>
        <w:rPr>
          <w:rFonts w:hint="eastAsia"/>
          <w:sz w:val="24"/>
        </w:rPr>
        <w:t xml:space="preserve"> </w:t>
      </w:r>
      <w:r>
        <w:rPr>
          <w:rFonts w:hint="eastAsia"/>
          <w:sz w:val="24"/>
        </w:rPr>
        <w:t>，包含很多的信息数据的管理</w:t>
      </w:r>
      <w:r>
        <w:rPr>
          <w:rFonts w:hint="eastAsia"/>
          <w:sz w:val="24"/>
        </w:rPr>
        <w:t xml:space="preserve"> </w:t>
      </w:r>
      <w:r>
        <w:rPr>
          <w:rFonts w:hint="eastAsia"/>
          <w:sz w:val="24"/>
        </w:rPr>
        <w:t>，现今</w:t>
      </w:r>
      <w:r>
        <w:rPr>
          <w:rFonts w:hint="eastAsia"/>
          <w:sz w:val="24"/>
        </w:rPr>
        <w:t xml:space="preserve"> </w:t>
      </w:r>
      <w:r>
        <w:rPr>
          <w:rFonts w:hint="eastAsia"/>
          <w:sz w:val="24"/>
        </w:rPr>
        <w:t>，有很多的图书馆都是初步开始使用</w:t>
      </w:r>
      <w:r>
        <w:rPr>
          <w:rFonts w:hint="eastAsia"/>
          <w:sz w:val="24"/>
        </w:rPr>
        <w:t xml:space="preserve"> </w:t>
      </w:r>
      <w:r>
        <w:rPr>
          <w:rFonts w:hint="eastAsia"/>
          <w:sz w:val="24"/>
        </w:rPr>
        <w:t>，甚至尚未使用计算机进行信息管理</w:t>
      </w:r>
      <w:r>
        <w:rPr>
          <w:rFonts w:hint="eastAsia"/>
          <w:sz w:val="24"/>
        </w:rPr>
        <w:t xml:space="preserve"> </w:t>
      </w:r>
      <w:r>
        <w:rPr>
          <w:rFonts w:hint="eastAsia"/>
          <w:sz w:val="24"/>
        </w:rPr>
        <w:t>。</w:t>
      </w:r>
      <w:r>
        <w:rPr>
          <w:rFonts w:hint="eastAsia"/>
          <w:sz w:val="24"/>
        </w:rPr>
        <w:t xml:space="preserve"> </w:t>
      </w:r>
      <w:r>
        <w:rPr>
          <w:rFonts w:hint="eastAsia"/>
          <w:sz w:val="24"/>
        </w:rPr>
        <w:t>根据调查得知</w:t>
      </w:r>
      <w:r>
        <w:rPr>
          <w:rFonts w:hint="eastAsia"/>
          <w:sz w:val="24"/>
        </w:rPr>
        <w:t xml:space="preserve"> </w:t>
      </w:r>
      <w:r>
        <w:rPr>
          <w:rFonts w:hint="eastAsia"/>
          <w:sz w:val="24"/>
        </w:rPr>
        <w:t>，他们以前对信息管理的主要方式是基于文本</w:t>
      </w:r>
      <w:r>
        <w:rPr>
          <w:rFonts w:hint="eastAsia"/>
          <w:sz w:val="24"/>
        </w:rPr>
        <w:t xml:space="preserve"> </w:t>
      </w:r>
      <w:r>
        <w:rPr>
          <w:rFonts w:hint="eastAsia"/>
          <w:sz w:val="24"/>
        </w:rPr>
        <w:t>、表格等纸介质的手工处理</w:t>
      </w:r>
      <w:r>
        <w:rPr>
          <w:rFonts w:hint="eastAsia"/>
          <w:sz w:val="24"/>
        </w:rPr>
        <w:t xml:space="preserve"> </w:t>
      </w:r>
      <w:r>
        <w:rPr>
          <w:rFonts w:hint="eastAsia"/>
          <w:sz w:val="24"/>
        </w:rPr>
        <w:t>，对于图书借阅情况</w:t>
      </w:r>
      <w:r>
        <w:rPr>
          <w:rFonts w:hint="eastAsia"/>
          <w:sz w:val="24"/>
        </w:rPr>
        <w:t xml:space="preserve"> </w:t>
      </w:r>
      <w:r>
        <w:rPr>
          <w:rFonts w:hint="eastAsia"/>
          <w:sz w:val="24"/>
        </w:rPr>
        <w:t>（如借书天数</w:t>
      </w:r>
      <w:r>
        <w:rPr>
          <w:rFonts w:hint="eastAsia"/>
          <w:sz w:val="24"/>
        </w:rPr>
        <w:t xml:space="preserve"> </w:t>
      </w:r>
      <w:r>
        <w:rPr>
          <w:rFonts w:hint="eastAsia"/>
          <w:sz w:val="24"/>
        </w:rPr>
        <w:t>、超过限定借书时间的天数</w:t>
      </w:r>
      <w:r>
        <w:rPr>
          <w:rFonts w:hint="eastAsia"/>
          <w:sz w:val="24"/>
        </w:rPr>
        <w:t xml:space="preserve"> </w:t>
      </w:r>
      <w:r>
        <w:rPr>
          <w:rFonts w:hint="eastAsia"/>
          <w:sz w:val="24"/>
        </w:rPr>
        <w:t>）的统计和核实等往往采用对借书卡的人工检查进行</w:t>
      </w:r>
      <w:r>
        <w:rPr>
          <w:rFonts w:hint="eastAsia"/>
          <w:sz w:val="24"/>
        </w:rPr>
        <w:t xml:space="preserve"> </w:t>
      </w:r>
      <w:r>
        <w:rPr>
          <w:rFonts w:hint="eastAsia"/>
          <w:sz w:val="24"/>
        </w:rPr>
        <w:t>，对借阅者的借阅权限</w:t>
      </w:r>
      <w:r>
        <w:rPr>
          <w:rFonts w:hint="eastAsia"/>
          <w:sz w:val="24"/>
        </w:rPr>
        <w:t xml:space="preserve"> </w:t>
      </w:r>
      <w:r>
        <w:rPr>
          <w:rFonts w:hint="eastAsia"/>
          <w:sz w:val="24"/>
        </w:rPr>
        <w:t>、以及借阅天数等用人工计算、手抄进行</w:t>
      </w:r>
      <w:r>
        <w:rPr>
          <w:rFonts w:hint="eastAsia"/>
          <w:sz w:val="24"/>
        </w:rPr>
        <w:t xml:space="preserve"> </w:t>
      </w:r>
      <w:r>
        <w:rPr>
          <w:rFonts w:hint="eastAsia"/>
          <w:sz w:val="24"/>
        </w:rPr>
        <w:t>。</w:t>
      </w:r>
      <w:r>
        <w:rPr>
          <w:rFonts w:hint="eastAsia"/>
          <w:sz w:val="24"/>
        </w:rPr>
        <w:t xml:space="preserve"> </w:t>
      </w:r>
      <w:r>
        <w:rPr>
          <w:rFonts w:hint="eastAsia"/>
          <w:sz w:val="24"/>
        </w:rPr>
        <w:t>数据信息处理工作量大</w:t>
      </w:r>
      <w:r>
        <w:rPr>
          <w:rFonts w:hint="eastAsia"/>
          <w:sz w:val="24"/>
        </w:rPr>
        <w:t xml:space="preserve"> </w:t>
      </w:r>
      <w:r>
        <w:rPr>
          <w:rFonts w:hint="eastAsia"/>
          <w:sz w:val="24"/>
        </w:rPr>
        <w:t>，容易出错</w:t>
      </w:r>
      <w:r>
        <w:rPr>
          <w:rFonts w:hint="eastAsia"/>
          <w:sz w:val="24"/>
        </w:rPr>
        <w:t xml:space="preserve"> </w:t>
      </w:r>
      <w:r>
        <w:rPr>
          <w:rFonts w:hint="eastAsia"/>
          <w:sz w:val="24"/>
        </w:rPr>
        <w:t>；由于数据繁多，容易丢失</w:t>
      </w:r>
      <w:r>
        <w:rPr>
          <w:rFonts w:hint="eastAsia"/>
          <w:sz w:val="24"/>
        </w:rPr>
        <w:t xml:space="preserve"> </w:t>
      </w:r>
      <w:r>
        <w:rPr>
          <w:rFonts w:hint="eastAsia"/>
          <w:sz w:val="24"/>
        </w:rPr>
        <w:t>，且不易查找</w:t>
      </w:r>
      <w:r>
        <w:rPr>
          <w:rFonts w:hint="eastAsia"/>
          <w:sz w:val="24"/>
        </w:rPr>
        <w:t xml:space="preserve"> </w:t>
      </w:r>
      <w:r>
        <w:rPr>
          <w:rFonts w:hint="eastAsia"/>
          <w:sz w:val="24"/>
        </w:rPr>
        <w:t>。</w:t>
      </w:r>
      <w:r>
        <w:rPr>
          <w:rFonts w:hint="eastAsia"/>
          <w:sz w:val="24"/>
        </w:rPr>
        <w:t xml:space="preserve">  </w:t>
      </w:r>
      <w:r>
        <w:rPr>
          <w:rFonts w:hint="eastAsia"/>
          <w:sz w:val="24"/>
        </w:rPr>
        <w:t>总的来说</w:t>
      </w:r>
      <w:r>
        <w:rPr>
          <w:rFonts w:hint="eastAsia"/>
          <w:sz w:val="24"/>
        </w:rPr>
        <w:t xml:space="preserve"> </w:t>
      </w:r>
      <w:r>
        <w:rPr>
          <w:rFonts w:hint="eastAsia"/>
          <w:sz w:val="24"/>
        </w:rPr>
        <w:t>，缺乏系统</w:t>
      </w:r>
      <w:r>
        <w:rPr>
          <w:rFonts w:hint="eastAsia"/>
          <w:sz w:val="24"/>
        </w:rPr>
        <w:t xml:space="preserve"> </w:t>
      </w:r>
      <w:r>
        <w:rPr>
          <w:rFonts w:hint="eastAsia"/>
          <w:sz w:val="24"/>
        </w:rPr>
        <w:t>，规范的信息管理手段</w:t>
      </w:r>
      <w:r>
        <w:rPr>
          <w:rFonts w:hint="eastAsia"/>
          <w:sz w:val="24"/>
        </w:rPr>
        <w:t xml:space="preserve"> </w:t>
      </w:r>
      <w:r>
        <w:rPr>
          <w:rFonts w:hint="eastAsia"/>
          <w:sz w:val="24"/>
        </w:rPr>
        <w:t>。</w:t>
      </w:r>
      <w:r>
        <w:rPr>
          <w:rFonts w:hint="eastAsia"/>
          <w:sz w:val="24"/>
        </w:rPr>
        <w:t xml:space="preserve">  </w:t>
      </w:r>
      <w:r>
        <w:rPr>
          <w:rFonts w:hint="eastAsia"/>
          <w:sz w:val="24"/>
        </w:rPr>
        <w:t>尽管有的图书馆有计算机</w:t>
      </w:r>
      <w:r>
        <w:rPr>
          <w:rFonts w:hint="eastAsia"/>
          <w:sz w:val="24"/>
        </w:rPr>
        <w:t xml:space="preserve"> </w:t>
      </w:r>
      <w:r>
        <w:rPr>
          <w:rFonts w:hint="eastAsia"/>
          <w:sz w:val="24"/>
        </w:rPr>
        <w:t>，但是尚未用于信息管理</w:t>
      </w:r>
      <w:r>
        <w:rPr>
          <w:rFonts w:hint="eastAsia"/>
          <w:sz w:val="24"/>
        </w:rPr>
        <w:t xml:space="preserve"> </w:t>
      </w:r>
      <w:r>
        <w:rPr>
          <w:rFonts w:hint="eastAsia"/>
          <w:sz w:val="24"/>
        </w:rPr>
        <w:t>，没有发挥它的效力</w:t>
      </w:r>
      <w:r>
        <w:rPr>
          <w:rFonts w:hint="eastAsia"/>
          <w:sz w:val="24"/>
        </w:rPr>
        <w:t xml:space="preserve"> </w:t>
      </w:r>
      <w:r>
        <w:rPr>
          <w:rFonts w:hint="eastAsia"/>
          <w:sz w:val="24"/>
        </w:rPr>
        <w:t>，资源闲置比较突出</w:t>
      </w:r>
      <w:r>
        <w:rPr>
          <w:rFonts w:hint="eastAsia"/>
          <w:sz w:val="24"/>
        </w:rPr>
        <w:t xml:space="preserve"> </w:t>
      </w:r>
      <w:r>
        <w:rPr>
          <w:rFonts w:hint="eastAsia"/>
          <w:sz w:val="24"/>
        </w:rPr>
        <w:t>，这就是管理信息系统的开发的基本环境</w:t>
      </w:r>
      <w:r>
        <w:rPr>
          <w:rFonts w:hint="eastAsia"/>
          <w:sz w:val="24"/>
        </w:rPr>
        <w:t xml:space="preserve"> </w:t>
      </w:r>
      <w:r>
        <w:rPr>
          <w:rFonts w:hint="eastAsia"/>
          <w:sz w:val="24"/>
        </w:rPr>
        <w:t>信息技术发展日新月异</w:t>
      </w:r>
      <w:r>
        <w:rPr>
          <w:rFonts w:hint="eastAsia"/>
          <w:sz w:val="24"/>
        </w:rPr>
        <w:t xml:space="preserve"> </w:t>
      </w:r>
      <w:r>
        <w:rPr>
          <w:rFonts w:hint="eastAsia"/>
          <w:sz w:val="24"/>
        </w:rPr>
        <w:t>，区域信息化建设如火如荼</w:t>
      </w:r>
      <w:r>
        <w:rPr>
          <w:rFonts w:hint="eastAsia"/>
          <w:sz w:val="24"/>
        </w:rPr>
        <w:t xml:space="preserve"> </w:t>
      </w:r>
      <w:r>
        <w:rPr>
          <w:rFonts w:hint="eastAsia"/>
          <w:sz w:val="24"/>
        </w:rPr>
        <w:t>，作为信息资源基础建设主体的图书馆面临着前所未有的挑战和机遇</w:t>
      </w:r>
      <w:r>
        <w:rPr>
          <w:rFonts w:hint="eastAsia"/>
          <w:sz w:val="24"/>
        </w:rPr>
        <w:t xml:space="preserve"> </w:t>
      </w:r>
      <w:r>
        <w:rPr>
          <w:rFonts w:hint="eastAsia"/>
          <w:sz w:val="24"/>
        </w:rPr>
        <w:t>。</w:t>
      </w:r>
      <w:r>
        <w:rPr>
          <w:rFonts w:hint="eastAsia"/>
          <w:sz w:val="28"/>
          <w:szCs w:val="28"/>
        </w:rPr>
        <w:t xml:space="preserve"> </w:t>
      </w:r>
    </w:p>
    <w:p w:rsidR="00740C1B" w:rsidRDefault="00740C1B">
      <w:pPr>
        <w:jc w:val="left"/>
        <w:rPr>
          <w:rFonts w:hint="eastAsia"/>
          <w:sz w:val="28"/>
          <w:szCs w:val="28"/>
        </w:rPr>
      </w:pPr>
      <w:r>
        <w:rPr>
          <w:rFonts w:hint="eastAsia"/>
          <w:sz w:val="28"/>
          <w:szCs w:val="28"/>
        </w:rPr>
        <w:t xml:space="preserve">   </w:t>
      </w:r>
      <w:r>
        <w:rPr>
          <w:rFonts w:hint="eastAsia"/>
          <w:kern w:val="0"/>
          <w:sz w:val="24"/>
        </w:rPr>
        <w:t>随着计算机技术的不断发展，计算机已经深入到社会生活的各个角落。为了方便管理人员对图书馆书籍、读者资料、借还书等进行高效的管理，在工作人员具备一定的计算机操作能力的前提下，采用图书馆管理系统软件可以提高其管理效率。</w:t>
      </w:r>
    </w:p>
    <w:p w:rsidR="00740C1B" w:rsidRDefault="00740C1B">
      <w:pPr>
        <w:ind w:firstLineChars="200" w:firstLine="480"/>
        <w:jc w:val="left"/>
        <w:rPr>
          <w:rFonts w:hint="eastAsia"/>
          <w:sz w:val="24"/>
        </w:rPr>
      </w:pPr>
      <w:r>
        <w:rPr>
          <w:rFonts w:hint="eastAsia"/>
          <w:sz w:val="24"/>
        </w:rPr>
        <w:t>本系统是为了方便用户对图书的管理开发的。要求系统界面友好，使用简单，提供对图书信息、读者信息和图书流通情况的编辑、查询、统计报表等全面的数据管理功能，同时使用户能方便的进行图书的出借、返还等操作，并提供预约、续借，馆际互借等功能。此外系统还具有一定的安全性和可维护性。</w:t>
      </w:r>
    </w:p>
    <w:p w:rsidR="00740C1B" w:rsidRDefault="00740C1B">
      <w:pPr>
        <w:rPr>
          <w:b/>
          <w:sz w:val="28"/>
          <w:szCs w:val="28"/>
        </w:rPr>
      </w:pPr>
      <w:r>
        <w:rPr>
          <w:b/>
          <w:sz w:val="28"/>
          <w:szCs w:val="28"/>
        </w:rPr>
        <w:t>二、</w:t>
      </w:r>
      <w:r>
        <w:rPr>
          <w:rFonts w:hint="eastAsia"/>
          <w:b/>
          <w:sz w:val="28"/>
          <w:szCs w:val="28"/>
        </w:rPr>
        <w:t>可行性研究</w:t>
      </w:r>
    </w:p>
    <w:p w:rsidR="00740C1B" w:rsidRDefault="00740C1B">
      <w:pPr>
        <w:numPr>
          <w:ilvl w:val="0"/>
          <w:numId w:val="2"/>
        </w:numPr>
        <w:rPr>
          <w:rFonts w:hint="eastAsia"/>
          <w:sz w:val="24"/>
        </w:rPr>
      </w:pPr>
      <w:r>
        <w:rPr>
          <w:sz w:val="24"/>
        </w:rPr>
        <w:t>系统设计目标</w:t>
      </w:r>
    </w:p>
    <w:p w:rsidR="00740C1B" w:rsidRDefault="00740C1B">
      <w:pPr>
        <w:ind w:left="840"/>
        <w:rPr>
          <w:rFonts w:hint="eastAsia"/>
          <w:sz w:val="24"/>
        </w:rPr>
      </w:pPr>
      <w:r>
        <w:rPr>
          <w:rFonts w:hint="eastAsia"/>
          <w:sz w:val="24"/>
        </w:rPr>
        <w:t>1</w:t>
      </w:r>
      <w:r>
        <w:rPr>
          <w:rFonts w:hint="eastAsia"/>
          <w:sz w:val="24"/>
        </w:rPr>
        <w:t>）、对图书资源进行分类，发布到网上，以供读者阅读或查询。</w:t>
      </w:r>
      <w:r>
        <w:rPr>
          <w:rFonts w:hint="eastAsia"/>
          <w:sz w:val="24"/>
        </w:rPr>
        <w:t xml:space="preserve"> </w:t>
      </w:r>
    </w:p>
    <w:p w:rsidR="00740C1B" w:rsidRDefault="00740C1B">
      <w:pPr>
        <w:ind w:left="840"/>
        <w:rPr>
          <w:rFonts w:hint="eastAsia"/>
          <w:sz w:val="24"/>
        </w:rPr>
      </w:pPr>
      <w:r>
        <w:rPr>
          <w:rFonts w:hint="eastAsia"/>
          <w:sz w:val="24"/>
        </w:rPr>
        <w:lastRenderedPageBreak/>
        <w:t>2</w:t>
      </w:r>
      <w:r>
        <w:rPr>
          <w:rFonts w:hint="eastAsia"/>
          <w:sz w:val="24"/>
        </w:rPr>
        <w:t>）、为读者提供图书检索功能，读者能方便地阅览电子图书，建立书签。</w:t>
      </w:r>
      <w:r>
        <w:rPr>
          <w:rFonts w:hint="eastAsia"/>
          <w:sz w:val="24"/>
        </w:rPr>
        <w:t>3</w:t>
      </w:r>
      <w:r>
        <w:rPr>
          <w:rFonts w:hint="eastAsia"/>
          <w:sz w:val="24"/>
        </w:rPr>
        <w:t>）、图书馆管理员能对读者的用户名、密码及权限进行管理。</w:t>
      </w:r>
    </w:p>
    <w:p w:rsidR="00740C1B" w:rsidRDefault="00740C1B">
      <w:pPr>
        <w:ind w:left="840"/>
        <w:rPr>
          <w:rFonts w:hint="eastAsia"/>
          <w:sz w:val="24"/>
        </w:rPr>
      </w:pPr>
      <w:r>
        <w:rPr>
          <w:rFonts w:hint="eastAsia"/>
          <w:sz w:val="24"/>
        </w:rPr>
        <w:t>4</w:t>
      </w:r>
      <w:r>
        <w:rPr>
          <w:rFonts w:hint="eastAsia"/>
          <w:sz w:val="24"/>
        </w:rPr>
        <w:t>）、图书馆管理员能够通过自己的用户名密码进行登录、查询、修改图书管藏书信息并能对阅览者的信息进行浏览、添加、删除、修改操作。</w:t>
      </w:r>
    </w:p>
    <w:p w:rsidR="00740C1B" w:rsidRDefault="00740C1B">
      <w:pPr>
        <w:ind w:left="840"/>
        <w:rPr>
          <w:sz w:val="24"/>
        </w:rPr>
      </w:pPr>
      <w:r>
        <w:rPr>
          <w:rFonts w:hint="eastAsia"/>
          <w:sz w:val="24"/>
        </w:rPr>
        <w:t>5</w:t>
      </w:r>
      <w:r>
        <w:rPr>
          <w:rFonts w:hint="eastAsia"/>
          <w:sz w:val="24"/>
        </w:rPr>
        <w:t>）、该系统还应能对借阅者的借书信息数据进行记录并计算自动计算借阅时间；根据软件设置，系统自动选择对于超时归还者的惩罚办法。</w:t>
      </w:r>
    </w:p>
    <w:p w:rsidR="00740C1B" w:rsidRDefault="00740C1B">
      <w:pPr>
        <w:numPr>
          <w:ilvl w:val="0"/>
          <w:numId w:val="2"/>
        </w:numPr>
        <w:rPr>
          <w:sz w:val="24"/>
        </w:rPr>
      </w:pPr>
      <w:r>
        <w:rPr>
          <w:rFonts w:hint="eastAsia"/>
          <w:sz w:val="24"/>
        </w:rPr>
        <w:t>分析系统建设在各方面的可行性。</w:t>
      </w:r>
    </w:p>
    <w:p w:rsidR="00740C1B" w:rsidRDefault="00740C1B">
      <w:pPr>
        <w:ind w:firstLineChars="350" w:firstLine="840"/>
        <w:rPr>
          <w:rFonts w:hint="eastAsia"/>
          <w:sz w:val="24"/>
        </w:rPr>
      </w:pPr>
      <w:r>
        <w:rPr>
          <w:sz w:val="24"/>
        </w:rPr>
        <w:t>系统的可行性研究可从技术、经济、操作、组织、社会</w:t>
      </w:r>
      <w:r>
        <w:rPr>
          <w:sz w:val="24"/>
        </w:rPr>
        <w:t>5</w:t>
      </w:r>
      <w:r>
        <w:rPr>
          <w:sz w:val="24"/>
        </w:rPr>
        <w:t>个方面进行</w:t>
      </w:r>
      <w:r>
        <w:rPr>
          <w:rFonts w:hint="eastAsia"/>
          <w:sz w:val="24"/>
        </w:rPr>
        <w:t>。</w:t>
      </w:r>
    </w:p>
    <w:p w:rsidR="00740C1B" w:rsidRDefault="00740C1B">
      <w:pPr>
        <w:ind w:firstLineChars="350" w:firstLine="840"/>
        <w:rPr>
          <w:rStyle w:val="30"/>
          <w:rFonts w:hint="eastAsia"/>
          <w:b w:val="0"/>
          <w:sz w:val="24"/>
          <w:szCs w:val="24"/>
        </w:rPr>
      </w:pPr>
      <w:r>
        <w:rPr>
          <w:rFonts w:hint="eastAsia"/>
          <w:sz w:val="24"/>
        </w:rPr>
        <w:t>（</w:t>
      </w:r>
      <w:r>
        <w:rPr>
          <w:rFonts w:hint="eastAsia"/>
          <w:sz w:val="24"/>
        </w:rPr>
        <w:t>1</w:t>
      </w:r>
      <w:r>
        <w:rPr>
          <w:rFonts w:hint="eastAsia"/>
          <w:sz w:val="24"/>
        </w:rPr>
        <w:t>）技术可行性</w:t>
      </w:r>
    </w:p>
    <w:p w:rsidR="00740C1B" w:rsidRDefault="00740C1B">
      <w:pPr>
        <w:ind w:leftChars="228" w:left="479" w:firstLineChars="150" w:firstLine="360"/>
        <w:rPr>
          <w:rFonts w:ascii="宋体" w:hint="eastAsia"/>
          <w:sz w:val="24"/>
        </w:rPr>
      </w:pPr>
      <w:r>
        <w:rPr>
          <w:rFonts w:ascii="宋体" w:hint="eastAsia"/>
          <w:sz w:val="24"/>
        </w:rPr>
        <w:t>由于网络的普遍应用，使的期刊管理业务非常的方便，无需再进行网络的建设。ASP.NET</w:t>
      </w:r>
      <w:r>
        <w:rPr>
          <w:rFonts w:ascii="宋体" w:hint="eastAsia"/>
          <w:bCs/>
          <w:sz w:val="24"/>
        </w:rPr>
        <w:t>对数据库的支持好、开发难易度容易、使用简单的Windows平台、对组件的支持，采用编译之后执行的方式</w:t>
      </w:r>
      <w:r>
        <w:rPr>
          <w:rFonts w:ascii="宋体" w:hint="eastAsia"/>
          <w:sz w:val="24"/>
        </w:rPr>
        <w:t>。</w:t>
      </w:r>
      <w:r>
        <w:rPr>
          <w:rStyle w:val="apple-style-span"/>
          <w:rFonts w:ascii="宋体" w:cs="Arial" w:hint="eastAsia"/>
          <w:color w:val="000000"/>
          <w:sz w:val="24"/>
        </w:rPr>
        <w:t>SQL Server</w:t>
      </w:r>
      <w:r>
        <w:rPr>
          <w:rFonts w:ascii="宋体" w:hint="eastAsia"/>
          <w:sz w:val="24"/>
        </w:rPr>
        <w:t>数据库和ASP.NET技术的有机结合，可以开发出实用、简便、高效的基于网络的期刊管理系统。因此技术上是可行的。</w:t>
      </w:r>
    </w:p>
    <w:p w:rsidR="00740C1B" w:rsidRDefault="00740C1B">
      <w:pPr>
        <w:ind w:firstLineChars="350" w:firstLine="840"/>
        <w:rPr>
          <w:rFonts w:ascii="宋体" w:hint="eastAsia"/>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经济可行性</w:t>
      </w:r>
    </w:p>
    <w:p w:rsidR="00740C1B" w:rsidRDefault="00740C1B">
      <w:pPr>
        <w:ind w:leftChars="228" w:left="479" w:firstLineChars="150" w:firstLine="360"/>
        <w:rPr>
          <w:rFonts w:hint="eastAsia"/>
          <w:sz w:val="24"/>
        </w:rPr>
      </w:pPr>
      <w:r>
        <w:rPr>
          <w:rFonts w:hint="eastAsia"/>
          <w:sz w:val="24"/>
        </w:rPr>
        <w:t>一方面，系统的开发不需要额外增加设备购置费、软件开发费、管理和维护费用。另一方面，系统的开发可以较好地解决图书馆因日常事务繁杂而造成的处理效率低，出错率偏高的局面，并可以及时了解各项日常事务的进展情况，为及时调整库存资料提供可靠的数据支持，从而明确工作目标，同时还可以减少人工劳动、提高工作效率、增加书本流通量。</w:t>
      </w:r>
    </w:p>
    <w:p w:rsidR="00740C1B" w:rsidRDefault="00740C1B">
      <w:pPr>
        <w:ind w:firstLineChars="350" w:firstLine="840"/>
        <w:rPr>
          <w:rFonts w:hint="eastAsia"/>
          <w:sz w:val="24"/>
        </w:rPr>
      </w:pPr>
      <w:r>
        <w:rPr>
          <w:rFonts w:hint="eastAsia"/>
          <w:sz w:val="24"/>
        </w:rPr>
        <w:t>（</w:t>
      </w:r>
      <w:r>
        <w:rPr>
          <w:rFonts w:hint="eastAsia"/>
          <w:sz w:val="24"/>
        </w:rPr>
        <w:t>3</w:t>
      </w:r>
      <w:r>
        <w:rPr>
          <w:rFonts w:hint="eastAsia"/>
          <w:sz w:val="24"/>
        </w:rPr>
        <w:t>）操作可行性</w:t>
      </w:r>
    </w:p>
    <w:p w:rsidR="00740C1B" w:rsidRDefault="00740C1B">
      <w:pPr>
        <w:ind w:leftChars="228" w:left="479" w:firstLineChars="150" w:firstLine="360"/>
        <w:rPr>
          <w:rFonts w:hint="eastAsia"/>
          <w:sz w:val="24"/>
        </w:rPr>
      </w:pPr>
      <w:r>
        <w:rPr>
          <w:rFonts w:hint="eastAsia"/>
          <w:sz w:val="24"/>
        </w:rPr>
        <w:t>计算机以强大的信息处理能力作为人类脑力劳动的有利助手登上历史舞台后，已渗透到社会生活的各个领域，使现代社会组织、特别是企业，学校的信</w:t>
      </w:r>
      <w:r>
        <w:rPr>
          <w:rFonts w:hint="eastAsia"/>
          <w:sz w:val="24"/>
        </w:rPr>
        <w:t xml:space="preserve"> </w:t>
      </w:r>
      <w:r>
        <w:rPr>
          <w:rFonts w:hint="eastAsia"/>
          <w:sz w:val="24"/>
        </w:rPr>
        <w:t>息处理能力适应现代化管理的要求，且系统逐步从单项事务信息处理系统迅速向综合服务（决策支持系统）的管理信息系统发展。本系统使用界面良好，易于操作。图书馆拥有一批较高素质的员工，只需了解相关知识，就可熟练操作本系统了。</w:t>
      </w:r>
    </w:p>
    <w:p w:rsidR="00740C1B" w:rsidRDefault="00740C1B">
      <w:pPr>
        <w:ind w:firstLineChars="350" w:firstLine="840"/>
        <w:rPr>
          <w:rFonts w:hint="eastAsia"/>
          <w:sz w:val="24"/>
        </w:rPr>
      </w:pPr>
      <w:r>
        <w:rPr>
          <w:rFonts w:hint="eastAsia"/>
          <w:sz w:val="24"/>
        </w:rPr>
        <w:t>（</w:t>
      </w:r>
      <w:r>
        <w:rPr>
          <w:rFonts w:hint="eastAsia"/>
          <w:sz w:val="24"/>
        </w:rPr>
        <w:t>4</w:t>
      </w:r>
      <w:r>
        <w:rPr>
          <w:rFonts w:hint="eastAsia"/>
          <w:sz w:val="24"/>
        </w:rPr>
        <w:t>）组织可行性</w:t>
      </w:r>
    </w:p>
    <w:p w:rsidR="00740C1B" w:rsidRDefault="00740C1B">
      <w:pPr>
        <w:ind w:leftChars="228" w:left="479" w:firstLineChars="150" w:firstLine="360"/>
        <w:rPr>
          <w:rFonts w:hint="eastAsia"/>
          <w:sz w:val="24"/>
        </w:rPr>
      </w:pPr>
      <w:r>
        <w:rPr>
          <w:rFonts w:hint="eastAsia"/>
          <w:sz w:val="24"/>
        </w:rPr>
        <w:t>制定合理的项目实施进度计划、设计合理的组织机构、选择经验丰富的管理人员、建立良好的协作关系、制定合适的培训计划等，保证项目顺利执行。此系统的开发只需要编程技术纯熟的学生，配合熟悉的系统开发过程及熟悉图书管理流程的人即可完成，在学校符合这样要求的人挺多，可组成系统开发团队，所以在组织上市可行的。</w:t>
      </w:r>
    </w:p>
    <w:p w:rsidR="00740C1B" w:rsidRDefault="00740C1B">
      <w:pPr>
        <w:ind w:firstLineChars="350" w:firstLine="840"/>
        <w:rPr>
          <w:rFonts w:hint="eastAsia"/>
          <w:sz w:val="24"/>
        </w:rPr>
      </w:pPr>
      <w:r>
        <w:rPr>
          <w:rFonts w:hint="eastAsia"/>
          <w:sz w:val="24"/>
        </w:rPr>
        <w:t>（</w:t>
      </w:r>
      <w:r>
        <w:rPr>
          <w:rFonts w:hint="eastAsia"/>
          <w:sz w:val="24"/>
        </w:rPr>
        <w:t>5</w:t>
      </w:r>
      <w:r>
        <w:rPr>
          <w:rFonts w:hint="eastAsia"/>
          <w:sz w:val="24"/>
        </w:rPr>
        <w:t>）社会可行性</w:t>
      </w:r>
    </w:p>
    <w:p w:rsidR="00740C1B" w:rsidRDefault="00740C1B">
      <w:pPr>
        <w:ind w:leftChars="228" w:left="479" w:firstLineChars="150" w:firstLine="360"/>
        <w:rPr>
          <w:rFonts w:hint="eastAsia"/>
          <w:sz w:val="24"/>
        </w:rPr>
      </w:pPr>
      <w:r>
        <w:rPr>
          <w:rFonts w:hint="eastAsia"/>
          <w:sz w:val="24"/>
        </w:rPr>
        <w:t>此系统主要针对图书馆，而且是给图书管理员减负，促进图书馆图书有序、安全、高效管理的系统，对社会没有什么不良的影响。所以在社会上是可行的。</w:t>
      </w:r>
    </w:p>
    <w:p w:rsidR="00740C1B" w:rsidRDefault="00740C1B">
      <w:pPr>
        <w:ind w:leftChars="228" w:left="479" w:firstLineChars="150" w:firstLine="360"/>
        <w:rPr>
          <w:rFonts w:hint="eastAsia"/>
          <w:sz w:val="24"/>
        </w:rPr>
      </w:pPr>
      <w:r>
        <w:rPr>
          <w:rFonts w:hint="eastAsia"/>
          <w:sz w:val="24"/>
        </w:rPr>
        <w:t xml:space="preserve">    </w:t>
      </w:r>
      <w:r>
        <w:rPr>
          <w:rFonts w:hint="eastAsia"/>
          <w:sz w:val="24"/>
        </w:rPr>
        <w:t>综上可得，图书管理系统的开发在技术、经济、操作、社会上都是可行的。</w:t>
      </w:r>
    </w:p>
    <w:p w:rsidR="00740C1B" w:rsidRDefault="00740C1B">
      <w:pPr>
        <w:rPr>
          <w:rFonts w:hint="eastAsia"/>
          <w:b/>
          <w:sz w:val="28"/>
          <w:szCs w:val="28"/>
        </w:rPr>
      </w:pPr>
      <w:r>
        <w:rPr>
          <w:b/>
          <w:sz w:val="28"/>
          <w:szCs w:val="28"/>
        </w:rPr>
        <w:t>三、</w:t>
      </w:r>
      <w:r>
        <w:rPr>
          <w:rFonts w:hint="eastAsia"/>
          <w:b/>
          <w:sz w:val="28"/>
          <w:szCs w:val="28"/>
        </w:rPr>
        <w:t>系统需求分析</w:t>
      </w:r>
    </w:p>
    <w:p w:rsidR="00740C1B" w:rsidRDefault="00740C1B">
      <w:pPr>
        <w:ind w:firstLineChars="49" w:firstLine="118"/>
        <w:rPr>
          <w:rFonts w:hint="eastAsia"/>
          <w:b/>
          <w:sz w:val="28"/>
          <w:szCs w:val="28"/>
        </w:rPr>
      </w:pPr>
      <w:r>
        <w:rPr>
          <w:rFonts w:hint="eastAsia"/>
          <w:b/>
          <w:sz w:val="24"/>
        </w:rPr>
        <w:t>（</w:t>
      </w:r>
      <w:r>
        <w:rPr>
          <w:rFonts w:hint="eastAsia"/>
          <w:b/>
          <w:sz w:val="24"/>
        </w:rPr>
        <w:t>1</w:t>
      </w:r>
      <w:r>
        <w:rPr>
          <w:rFonts w:hint="eastAsia"/>
          <w:b/>
          <w:sz w:val="24"/>
        </w:rPr>
        <w:t>）系统功能分析：</w:t>
      </w:r>
    </w:p>
    <w:p w:rsidR="00740C1B" w:rsidRDefault="00740C1B">
      <w:pPr>
        <w:ind w:leftChars="114" w:left="239" w:firstLineChars="150" w:firstLine="360"/>
        <w:rPr>
          <w:rFonts w:hint="eastAsia"/>
          <w:color w:val="000000"/>
          <w:sz w:val="24"/>
        </w:rPr>
      </w:pPr>
      <w:r>
        <w:rPr>
          <w:rFonts w:hint="eastAsia"/>
          <w:color w:val="000000"/>
          <w:sz w:val="24"/>
        </w:rPr>
        <w:t>系统协助图书馆管理员实现各种日常事务的管理。系统维护数据库，保存图书和读者的资料以及图书流通情况的资料，便于管理员管理图书和读者的有关数据，还可根据需要随时进行数据的查询和统计并按所需格式和方式输出。利用这些数据，系统可协助管理员进行读者的图书出借、返还、预约和续借等操作，读者身份认证和借书权限认证等都可由系统承担，大大减轻了管理员的工作量。此外，对于系统本身的维护，系统具备一定的安全机制和信息备份机制，对用户分级管理，设置用户权限，保证系统安全性；提供数据库文件的备份功能，按用户要求备份，防止意外数据丢失影响系统工作。</w:t>
      </w:r>
    </w:p>
    <w:p w:rsidR="00740C1B" w:rsidRDefault="00740C1B">
      <w:pPr>
        <w:ind w:firstLineChars="250" w:firstLine="600"/>
        <w:rPr>
          <w:rFonts w:ascii="宋体" w:hint="eastAsia"/>
          <w:sz w:val="24"/>
        </w:rPr>
      </w:pPr>
      <w:r>
        <w:rPr>
          <w:rFonts w:ascii="宋体" w:hint="eastAsia"/>
          <w:sz w:val="24"/>
        </w:rPr>
        <w:t>通过需求分析，系统应具备以下功能，具体描述如下：</w:t>
      </w:r>
    </w:p>
    <w:p w:rsidR="00740C1B" w:rsidRDefault="00740C1B">
      <w:pPr>
        <w:ind w:firstLineChars="200" w:firstLine="480"/>
        <w:rPr>
          <w:rFonts w:ascii="宋体" w:hint="eastAsia"/>
          <w:sz w:val="24"/>
        </w:rPr>
      </w:pPr>
      <w:r>
        <w:rPr>
          <w:rFonts w:hint="eastAsia"/>
          <w:sz w:val="24"/>
        </w:rPr>
        <w:t>（</w:t>
      </w:r>
      <w:r>
        <w:rPr>
          <w:rFonts w:ascii="宋体" w:hint="eastAsia"/>
          <w:sz w:val="24"/>
        </w:rPr>
        <w:t>1）图书信息维护：主要完成图书馆新进图书的编号、登记、入馆等操作。</w:t>
      </w:r>
    </w:p>
    <w:p w:rsidR="00740C1B" w:rsidRDefault="00740C1B">
      <w:pPr>
        <w:ind w:leftChars="114" w:left="239" w:firstLineChars="100" w:firstLine="240"/>
        <w:rPr>
          <w:rFonts w:ascii="宋体" w:hint="eastAsia"/>
          <w:sz w:val="24"/>
        </w:rPr>
      </w:pPr>
      <w:r>
        <w:rPr>
          <w:rFonts w:ascii="宋体" w:hint="eastAsia"/>
          <w:sz w:val="24"/>
        </w:rPr>
        <w:t>（2）读者信息维护：主要是完成读者信息的添加、修改和删除等操作，只有是系统中的合法读者才有资格进行图书的借阅活动。</w:t>
      </w:r>
    </w:p>
    <w:p w:rsidR="00740C1B" w:rsidRDefault="00740C1B">
      <w:pPr>
        <w:ind w:leftChars="114" w:left="239" w:firstLineChars="100" w:firstLine="240"/>
        <w:rPr>
          <w:rFonts w:ascii="宋体" w:hint="eastAsia"/>
          <w:sz w:val="24"/>
        </w:rPr>
      </w:pPr>
      <w:r>
        <w:rPr>
          <w:rFonts w:ascii="宋体" w:hint="eastAsia"/>
          <w:sz w:val="24"/>
        </w:rPr>
        <w:t>（3）借书/还书处理：主要完成读者的借书和还书活动，记录读者借还书情况并及时反映图书的在库情况。</w:t>
      </w:r>
    </w:p>
    <w:p w:rsidR="00740C1B" w:rsidRDefault="00740C1B">
      <w:pPr>
        <w:ind w:leftChars="114" w:left="239" w:firstLineChars="100" w:firstLine="240"/>
        <w:rPr>
          <w:rFonts w:ascii="宋体" w:hint="eastAsia"/>
          <w:sz w:val="24"/>
        </w:rPr>
      </w:pPr>
      <w:r>
        <w:rPr>
          <w:rFonts w:ascii="宋体" w:hint="eastAsia"/>
          <w:sz w:val="24"/>
        </w:rPr>
        <w:t>（4）读者借阅记录：让每位读者能及时了解自己的借书情况，包括曾经借阅记录以及未还书记录。</w:t>
      </w:r>
    </w:p>
    <w:p w:rsidR="00740C1B" w:rsidRDefault="00740C1B">
      <w:pPr>
        <w:ind w:leftChars="114" w:left="239" w:firstLineChars="100" w:firstLine="240"/>
        <w:rPr>
          <w:rFonts w:ascii="宋体" w:hint="eastAsia"/>
          <w:sz w:val="24"/>
        </w:rPr>
      </w:pPr>
      <w:r>
        <w:rPr>
          <w:rFonts w:ascii="宋体" w:hint="eastAsia"/>
          <w:sz w:val="24"/>
        </w:rPr>
        <w:t>（5）图书书目检索：读者能够根据不同的信息（如书名、作者、关键词等）对图书馆的存书情况进行查找，以便快速的找到自己希望的图书。</w:t>
      </w:r>
    </w:p>
    <w:p w:rsidR="00740C1B" w:rsidRDefault="00740C1B">
      <w:pPr>
        <w:ind w:leftChars="114" w:left="239" w:firstLineChars="100" w:firstLine="240"/>
        <w:rPr>
          <w:rFonts w:hint="eastAsia"/>
          <w:sz w:val="24"/>
        </w:rPr>
      </w:pPr>
      <w:r>
        <w:rPr>
          <w:rFonts w:ascii="宋体" w:hint="eastAsia"/>
          <w:sz w:val="24"/>
        </w:rPr>
        <w:t>（6）图书超期通</w:t>
      </w:r>
      <w:r>
        <w:rPr>
          <w:rFonts w:hint="eastAsia"/>
          <w:sz w:val="24"/>
        </w:rPr>
        <w:t>知：为图书管理员提供一个统计信息，能够统计出到目前为止逾期未归还的图书及相应的读者信息。</w:t>
      </w:r>
    </w:p>
    <w:p w:rsidR="00740C1B" w:rsidRDefault="00740C1B">
      <w:pPr>
        <w:rPr>
          <w:rFonts w:hint="eastAsia"/>
          <w:b/>
          <w:sz w:val="24"/>
        </w:rPr>
      </w:pPr>
      <w:r>
        <w:rPr>
          <w:rFonts w:hint="eastAsia"/>
          <w:b/>
          <w:sz w:val="24"/>
        </w:rPr>
        <w:t>（</w:t>
      </w:r>
      <w:r>
        <w:rPr>
          <w:rFonts w:hint="eastAsia"/>
          <w:b/>
          <w:sz w:val="24"/>
        </w:rPr>
        <w:t>2</w:t>
      </w:r>
      <w:r>
        <w:rPr>
          <w:rFonts w:hint="eastAsia"/>
          <w:b/>
          <w:sz w:val="24"/>
        </w:rPr>
        <w:t>）系统流程图：</w:t>
      </w:r>
    </w:p>
    <w:p w:rsidR="00740C1B" w:rsidRDefault="00A27805">
      <w:pPr>
        <w:rPr>
          <w:rFonts w:hint="eastAsia"/>
          <w:b/>
          <w:sz w:val="24"/>
        </w:rPr>
      </w:pPr>
      <w:r>
        <w:rPr>
          <w:rFonts w:hint="eastAsia"/>
          <w:b/>
          <w:noProof/>
          <w:sz w:val="24"/>
        </w:rPr>
        <w:drawing>
          <wp:inline distT="0" distB="0" distL="0" distR="0">
            <wp:extent cx="5268595" cy="52520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5252085"/>
                    </a:xfrm>
                    <a:prstGeom prst="rect">
                      <a:avLst/>
                    </a:prstGeom>
                    <a:noFill/>
                    <a:ln>
                      <a:noFill/>
                    </a:ln>
                  </pic:spPr>
                </pic:pic>
              </a:graphicData>
            </a:graphic>
          </wp:inline>
        </w:drawing>
      </w:r>
      <w:r w:rsidR="00740C1B">
        <w:rPr>
          <w:rFonts w:hint="eastAsia"/>
          <w:b/>
          <w:sz w:val="24"/>
        </w:rPr>
        <w:t>（</w:t>
      </w:r>
      <w:r w:rsidR="00740C1B">
        <w:rPr>
          <w:rFonts w:hint="eastAsia"/>
          <w:b/>
          <w:sz w:val="24"/>
        </w:rPr>
        <w:t>3</w:t>
      </w:r>
      <w:r w:rsidR="00740C1B">
        <w:rPr>
          <w:rFonts w:hint="eastAsia"/>
          <w:b/>
          <w:sz w:val="24"/>
        </w:rPr>
        <w:t>）图书管理系统的ＤＦＤ图：</w:t>
      </w:r>
    </w:p>
    <w:p w:rsidR="00740C1B" w:rsidRDefault="00740C1B">
      <w:pPr>
        <w:ind w:firstLineChars="200" w:firstLine="480"/>
        <w:rPr>
          <w:rFonts w:hint="eastAsia"/>
          <w:sz w:val="24"/>
        </w:rPr>
      </w:pPr>
      <w:r>
        <w:rPr>
          <w:rFonts w:hint="eastAsia"/>
          <w:sz w:val="24"/>
        </w:rPr>
        <w:t>根据系统功能描述，采用面向数据流的分析方法，绘制出系统的数据流图。</w:t>
      </w:r>
    </w:p>
    <w:p w:rsidR="00740C1B" w:rsidRDefault="00740C1B">
      <w:pPr>
        <w:ind w:firstLineChars="200" w:firstLine="480"/>
        <w:outlineLvl w:val="1"/>
        <w:rPr>
          <w:rFonts w:ascii="宋体" w:hint="eastAsia"/>
          <w:sz w:val="24"/>
        </w:rPr>
      </w:pPr>
      <w:bookmarkStart w:id="1" w:name="_Toc276300705"/>
      <w:r>
        <w:rPr>
          <w:rFonts w:ascii="宋体" w:hint="eastAsia"/>
          <w:sz w:val="24"/>
        </w:rPr>
        <w:t>数据流图</w:t>
      </w:r>
      <w:bookmarkEnd w:id="1"/>
      <w:r>
        <w:rPr>
          <w:rFonts w:ascii="宋体" w:hint="eastAsia"/>
          <w:sz w:val="24"/>
        </w:rPr>
        <w:t>：</w:t>
      </w:r>
    </w:p>
    <w:p w:rsidR="00740C1B" w:rsidRDefault="00740C1B">
      <w:pPr>
        <w:ind w:firstLineChars="200" w:firstLine="420"/>
        <w:rPr>
          <w:rFonts w:hint="eastAsia"/>
        </w:rPr>
      </w:pPr>
      <w:r>
        <w:rPr>
          <w:rFonts w:hint="eastAsia"/>
        </w:rPr>
        <w:t>（</w:t>
      </w:r>
      <w:r>
        <w:rPr>
          <w:rFonts w:hint="eastAsia"/>
        </w:rPr>
        <w:t>1</w:t>
      </w:r>
      <w:r>
        <w:rPr>
          <w:rFonts w:hint="eastAsia"/>
        </w:rPr>
        <w:t>）系统的基本模型（顶层）</w:t>
      </w:r>
    </w:p>
    <w:p w:rsidR="00740C1B" w:rsidRDefault="00740C1B">
      <w:pPr>
        <w:jc w:val="center"/>
        <w:rPr>
          <w:rFonts w:hint="eastAsia"/>
        </w:rPr>
      </w:pPr>
      <w:r>
        <w:rPr>
          <w:rFonts w:hint="eastAsia"/>
        </w:rPr>
        <w:t xml:space="preserve">  </w:t>
      </w:r>
      <w:r w:rsidR="00A27805">
        <w:rPr>
          <w:rFonts w:hint="eastAsia"/>
          <w:noProof/>
        </w:rPr>
        <w:drawing>
          <wp:inline distT="0" distB="0" distL="0" distR="0">
            <wp:extent cx="4800600" cy="19107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910715"/>
                    </a:xfrm>
                    <a:prstGeom prst="rect">
                      <a:avLst/>
                    </a:prstGeom>
                    <a:noFill/>
                    <a:ln>
                      <a:noFill/>
                    </a:ln>
                  </pic:spPr>
                </pic:pic>
              </a:graphicData>
            </a:graphic>
          </wp:inline>
        </w:drawing>
      </w:r>
    </w:p>
    <w:p w:rsidR="00740C1B" w:rsidRDefault="00740C1B">
      <w:pPr>
        <w:keepNext/>
        <w:jc w:val="center"/>
        <w:rPr>
          <w:rFonts w:ascii="宋体" w:hint="eastAsia"/>
        </w:rPr>
      </w:pPr>
      <w:bookmarkStart w:id="2" w:name="_Toc263105087"/>
      <w:r>
        <w:rPr>
          <w:rFonts w:ascii="宋体" w:hint="eastAsia"/>
        </w:rPr>
        <w:t>图3.2  图书管理系统的基本系统模型</w:t>
      </w:r>
      <w:bookmarkEnd w:id="2"/>
    </w:p>
    <w:p w:rsidR="00740C1B" w:rsidRDefault="00740C1B">
      <w:pPr>
        <w:ind w:leftChars="100" w:left="210" w:firstLineChars="100" w:firstLine="210"/>
        <w:rPr>
          <w:rFonts w:hint="eastAsia"/>
        </w:rPr>
      </w:pPr>
      <w:r>
        <w:rPr>
          <w:rFonts w:hint="eastAsia"/>
        </w:rPr>
        <w:t>（</w:t>
      </w:r>
      <w:r>
        <w:rPr>
          <w:rFonts w:hint="eastAsia"/>
        </w:rPr>
        <w:t>2</w:t>
      </w:r>
      <w:r>
        <w:rPr>
          <w:rFonts w:hint="eastAsia"/>
        </w:rPr>
        <w:t>）根据基本系统模型，对其逐步细化，得到描述逻辑系统细化后的数据流图（第一层</w:t>
      </w:r>
      <w:r>
        <w:rPr>
          <w:rFonts w:hint="eastAsia"/>
        </w:rPr>
        <w:t>DFD</w:t>
      </w:r>
      <w:r>
        <w:rPr>
          <w:rFonts w:hint="eastAsia"/>
        </w:rPr>
        <w:t>图）</w:t>
      </w:r>
    </w:p>
    <w:p w:rsidR="00740C1B" w:rsidRDefault="00A27805">
      <w:pPr>
        <w:ind w:firstLineChars="250" w:firstLine="525"/>
        <w:rPr>
          <w:rFonts w:hint="eastAsia"/>
        </w:rPr>
      </w:pPr>
      <w:r>
        <w:rPr>
          <w:rFonts w:hint="eastAsia"/>
          <w:noProof/>
        </w:rPr>
        <w:drawing>
          <wp:inline distT="0" distB="0" distL="0" distR="0">
            <wp:extent cx="5149215" cy="34944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215" cy="3494405"/>
                    </a:xfrm>
                    <a:prstGeom prst="rect">
                      <a:avLst/>
                    </a:prstGeom>
                    <a:noFill/>
                    <a:ln>
                      <a:noFill/>
                    </a:ln>
                  </pic:spPr>
                </pic:pic>
              </a:graphicData>
            </a:graphic>
          </wp:inline>
        </w:drawing>
      </w:r>
    </w:p>
    <w:p w:rsidR="00740C1B" w:rsidRDefault="00740C1B">
      <w:pPr>
        <w:jc w:val="center"/>
        <w:rPr>
          <w:rFonts w:hint="eastAsia"/>
        </w:rPr>
      </w:pPr>
    </w:p>
    <w:p w:rsidR="00740C1B" w:rsidRDefault="00740C1B">
      <w:pPr>
        <w:keepNext/>
        <w:jc w:val="center"/>
        <w:rPr>
          <w:rFonts w:ascii="宋体" w:hint="eastAsia"/>
          <w:szCs w:val="21"/>
        </w:rPr>
      </w:pPr>
      <w:bookmarkStart w:id="3" w:name="_Toc263105088"/>
      <w:r>
        <w:rPr>
          <w:rFonts w:ascii="宋体" w:hint="eastAsia"/>
          <w:szCs w:val="21"/>
        </w:rPr>
        <w:t>图3.3  图书管理系统数据流图（顶层DFD图）</w:t>
      </w:r>
      <w:bookmarkEnd w:id="3"/>
    </w:p>
    <w:p w:rsidR="00740C1B" w:rsidRDefault="00740C1B">
      <w:pPr>
        <w:ind w:firstLineChars="200" w:firstLine="420"/>
        <w:rPr>
          <w:rFonts w:hint="eastAsia"/>
        </w:rPr>
      </w:pPr>
      <w:r>
        <w:rPr>
          <w:rFonts w:hint="eastAsia"/>
        </w:rPr>
        <w:t>（</w:t>
      </w:r>
      <w:r>
        <w:rPr>
          <w:rFonts w:hint="eastAsia"/>
        </w:rPr>
        <w:t>3</w:t>
      </w:r>
      <w:r>
        <w:rPr>
          <w:rFonts w:hint="eastAsia"/>
        </w:rPr>
        <w:t>）对顶层</w:t>
      </w:r>
      <w:r>
        <w:rPr>
          <w:rFonts w:hint="eastAsia"/>
        </w:rPr>
        <w:t>DFD</w:t>
      </w:r>
      <w:r>
        <w:rPr>
          <w:rFonts w:hint="eastAsia"/>
        </w:rPr>
        <w:t>图中的一个加工“学生管理”进行细化得到</w:t>
      </w:r>
    </w:p>
    <w:p w:rsidR="00740C1B" w:rsidRDefault="00740C1B">
      <w:pPr>
        <w:ind w:firstLineChars="200" w:firstLine="420"/>
        <w:rPr>
          <w:rFonts w:hint="eastAsia"/>
          <w:szCs w:val="21"/>
        </w:rPr>
      </w:pPr>
      <w:r>
        <w:rPr>
          <w:rFonts w:hint="eastAsia"/>
        </w:rPr>
        <w:t>第二层</w:t>
      </w:r>
      <w:r>
        <w:rPr>
          <w:rFonts w:hint="eastAsia"/>
        </w:rPr>
        <w:t>DFD</w:t>
      </w:r>
      <w:r>
        <w:rPr>
          <w:rFonts w:hint="eastAsia"/>
        </w:rPr>
        <w:t>图如下</w:t>
      </w:r>
    </w:p>
    <w:p w:rsidR="00740C1B" w:rsidRDefault="00A27805">
      <w:pPr>
        <w:jc w:val="center"/>
        <w:rPr>
          <w:rFonts w:hint="eastAsia"/>
        </w:rPr>
      </w:pPr>
      <w:r>
        <w:rPr>
          <w:rFonts w:hint="eastAsia"/>
          <w:noProof/>
        </w:rPr>
        <w:drawing>
          <wp:inline distT="0" distB="0" distL="0" distR="0">
            <wp:extent cx="5279390" cy="40112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4011295"/>
                    </a:xfrm>
                    <a:prstGeom prst="rect">
                      <a:avLst/>
                    </a:prstGeom>
                    <a:noFill/>
                    <a:ln>
                      <a:noFill/>
                    </a:ln>
                  </pic:spPr>
                </pic:pic>
              </a:graphicData>
            </a:graphic>
          </wp:inline>
        </w:drawing>
      </w:r>
    </w:p>
    <w:p w:rsidR="00740C1B" w:rsidRDefault="00740C1B">
      <w:pPr>
        <w:keepNext/>
        <w:jc w:val="center"/>
        <w:rPr>
          <w:rFonts w:ascii="宋体" w:hint="eastAsia"/>
          <w:szCs w:val="21"/>
        </w:rPr>
      </w:pPr>
      <w:bookmarkStart w:id="4" w:name="_Toc263105089"/>
      <w:r>
        <w:rPr>
          <w:rFonts w:ascii="宋体" w:hint="eastAsia"/>
          <w:szCs w:val="21"/>
        </w:rPr>
        <w:t>图3.4 细化后数据流图</w:t>
      </w:r>
      <w:bookmarkEnd w:id="4"/>
    </w:p>
    <w:p w:rsidR="00740C1B" w:rsidRDefault="00740C1B" w:rsidP="00740C1B">
      <w:pPr>
        <w:ind w:firstLineChars="200" w:firstLine="480"/>
        <w:rPr>
          <w:rFonts w:hint="eastAsia"/>
          <w:sz w:val="24"/>
        </w:rPr>
      </w:pPr>
      <w:r>
        <w:rPr>
          <w:rFonts w:hint="eastAsia"/>
          <w:sz w:val="24"/>
        </w:rPr>
        <w:t>（</w:t>
      </w:r>
      <w:r>
        <w:rPr>
          <w:rFonts w:hint="eastAsia"/>
          <w:sz w:val="24"/>
        </w:rPr>
        <w:t>4</w:t>
      </w:r>
      <w:r>
        <w:rPr>
          <w:rFonts w:hint="eastAsia"/>
          <w:sz w:val="24"/>
        </w:rPr>
        <w:t>）对顶层</w:t>
      </w:r>
      <w:r>
        <w:rPr>
          <w:rFonts w:hint="eastAsia"/>
          <w:sz w:val="24"/>
        </w:rPr>
        <w:t>DFD</w:t>
      </w:r>
      <w:r>
        <w:rPr>
          <w:rFonts w:hint="eastAsia"/>
          <w:sz w:val="24"/>
        </w:rPr>
        <w:t>图中的一个加工“图书管理”进行展开</w:t>
      </w:r>
    </w:p>
    <w:p w:rsidR="00740C1B" w:rsidRDefault="00740C1B">
      <w:pPr>
        <w:ind w:firstLineChars="200" w:firstLine="420"/>
        <w:rPr>
          <w:rFonts w:hint="eastAsia"/>
          <w:szCs w:val="21"/>
        </w:rPr>
      </w:pPr>
      <w:r>
        <w:rPr>
          <w:rFonts w:hint="eastAsia"/>
        </w:rPr>
        <w:t xml:space="preserve"> </w:t>
      </w:r>
      <w:r>
        <w:rPr>
          <w:rFonts w:hint="eastAsia"/>
        </w:rPr>
        <w:t>第二层</w:t>
      </w:r>
    </w:p>
    <w:p w:rsidR="00740C1B" w:rsidRDefault="00A27805">
      <w:pPr>
        <w:ind w:firstLineChars="200" w:firstLine="420"/>
      </w:pPr>
      <w:r>
        <w:rPr>
          <w:noProof/>
        </w:rPr>
        <w:drawing>
          <wp:inline distT="0" distB="0" distL="0" distR="0">
            <wp:extent cx="4822190" cy="35598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190" cy="3559810"/>
                    </a:xfrm>
                    <a:prstGeom prst="rect">
                      <a:avLst/>
                    </a:prstGeom>
                    <a:noFill/>
                    <a:ln>
                      <a:noFill/>
                    </a:ln>
                  </pic:spPr>
                </pic:pic>
              </a:graphicData>
            </a:graphic>
          </wp:inline>
        </w:drawing>
      </w:r>
    </w:p>
    <w:p w:rsidR="00740C1B" w:rsidRDefault="00740C1B">
      <w:pPr>
        <w:jc w:val="center"/>
        <w:rPr>
          <w:rFonts w:hint="eastAsia"/>
        </w:rPr>
      </w:pPr>
      <w:r>
        <w:rPr>
          <w:rFonts w:hint="eastAsia"/>
        </w:rPr>
        <w:t>图</w:t>
      </w:r>
      <w:r>
        <w:rPr>
          <w:rFonts w:hint="eastAsia"/>
        </w:rPr>
        <w:t xml:space="preserve">3.5 </w:t>
      </w:r>
      <w:r>
        <w:rPr>
          <w:rFonts w:hint="eastAsia"/>
        </w:rPr>
        <w:t>细化后的图书管理模块</w:t>
      </w:r>
    </w:p>
    <w:p w:rsidR="00740C1B" w:rsidRDefault="00740C1B" w:rsidP="00740C1B">
      <w:pPr>
        <w:ind w:firstLineChars="200" w:firstLine="480"/>
        <w:rPr>
          <w:rFonts w:hint="eastAsia"/>
          <w:sz w:val="24"/>
        </w:rPr>
      </w:pPr>
    </w:p>
    <w:p w:rsidR="00740C1B" w:rsidRDefault="00740C1B" w:rsidP="00740C1B">
      <w:pPr>
        <w:ind w:firstLineChars="200" w:firstLine="480"/>
        <w:rPr>
          <w:rFonts w:hint="eastAsia"/>
          <w:sz w:val="24"/>
        </w:rPr>
      </w:pPr>
      <w:r>
        <w:rPr>
          <w:rFonts w:hint="eastAsia"/>
          <w:sz w:val="24"/>
        </w:rPr>
        <w:t>（</w:t>
      </w:r>
      <w:r>
        <w:rPr>
          <w:rFonts w:hint="eastAsia"/>
          <w:sz w:val="24"/>
        </w:rPr>
        <w:t>5</w:t>
      </w:r>
      <w:r>
        <w:rPr>
          <w:rFonts w:hint="eastAsia"/>
          <w:sz w:val="24"/>
        </w:rPr>
        <w:t>）对顶层</w:t>
      </w:r>
      <w:r>
        <w:rPr>
          <w:rFonts w:hint="eastAsia"/>
          <w:sz w:val="24"/>
        </w:rPr>
        <w:t>DFD</w:t>
      </w:r>
      <w:r>
        <w:rPr>
          <w:rFonts w:hint="eastAsia"/>
          <w:sz w:val="24"/>
        </w:rPr>
        <w:t>图中的一个加工“借阅管理”进行展开</w:t>
      </w:r>
    </w:p>
    <w:p w:rsidR="00740C1B" w:rsidRDefault="00A27805">
      <w:pPr>
        <w:jc w:val="center"/>
        <w:rPr>
          <w:rFonts w:hint="eastAsia"/>
        </w:rPr>
      </w:pPr>
      <w:r>
        <w:rPr>
          <w:rFonts w:hint="eastAsia"/>
          <w:noProof/>
        </w:rPr>
        <w:drawing>
          <wp:inline distT="0" distB="0" distL="0" distR="0">
            <wp:extent cx="5067300" cy="27324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2732405"/>
                    </a:xfrm>
                    <a:prstGeom prst="rect">
                      <a:avLst/>
                    </a:prstGeom>
                    <a:noFill/>
                    <a:ln>
                      <a:noFill/>
                    </a:ln>
                  </pic:spPr>
                </pic:pic>
              </a:graphicData>
            </a:graphic>
          </wp:inline>
        </w:drawing>
      </w:r>
    </w:p>
    <w:p w:rsidR="00740C1B" w:rsidRDefault="00740C1B">
      <w:pPr>
        <w:jc w:val="center"/>
        <w:rPr>
          <w:rFonts w:hint="eastAsia"/>
        </w:rPr>
      </w:pPr>
      <w:r>
        <w:rPr>
          <w:rFonts w:hint="eastAsia"/>
        </w:rPr>
        <w:t>图</w:t>
      </w:r>
      <w:r>
        <w:rPr>
          <w:rFonts w:hint="eastAsia"/>
        </w:rPr>
        <w:t>3.6</w:t>
      </w:r>
      <w:r>
        <w:rPr>
          <w:rFonts w:hint="eastAsia"/>
        </w:rPr>
        <w:t>细化后的借阅管理模块</w:t>
      </w:r>
    </w:p>
    <w:p w:rsidR="00740C1B" w:rsidRDefault="00740C1B" w:rsidP="00740C1B">
      <w:pPr>
        <w:ind w:firstLineChars="200" w:firstLine="480"/>
        <w:rPr>
          <w:rFonts w:hint="eastAsia"/>
          <w:sz w:val="24"/>
        </w:rPr>
      </w:pPr>
      <w:r>
        <w:rPr>
          <w:rFonts w:hint="eastAsia"/>
          <w:sz w:val="24"/>
        </w:rPr>
        <w:t>（</w:t>
      </w:r>
      <w:r>
        <w:rPr>
          <w:rFonts w:hint="eastAsia"/>
          <w:sz w:val="24"/>
        </w:rPr>
        <w:t>6</w:t>
      </w:r>
      <w:r>
        <w:rPr>
          <w:rFonts w:hint="eastAsia"/>
          <w:sz w:val="24"/>
        </w:rPr>
        <w:t>）对顶层</w:t>
      </w:r>
      <w:r>
        <w:rPr>
          <w:rFonts w:hint="eastAsia"/>
          <w:sz w:val="24"/>
        </w:rPr>
        <w:t>DFD</w:t>
      </w:r>
      <w:r>
        <w:rPr>
          <w:rFonts w:hint="eastAsia"/>
          <w:sz w:val="24"/>
        </w:rPr>
        <w:t>图中的一个加工“归还管理”进行展开</w:t>
      </w:r>
    </w:p>
    <w:p w:rsidR="00740C1B" w:rsidRDefault="00740C1B">
      <w:pPr>
        <w:jc w:val="center"/>
        <w:rPr>
          <w:rFonts w:hint="eastAsia"/>
        </w:rPr>
      </w:pPr>
    </w:p>
    <w:p w:rsidR="00740C1B" w:rsidRDefault="00A27805">
      <w:pPr>
        <w:jc w:val="center"/>
        <w:rPr>
          <w:rFonts w:hint="eastAsia"/>
        </w:rPr>
      </w:pPr>
      <w:r>
        <w:rPr>
          <w:rFonts w:hint="eastAsia"/>
          <w:noProof/>
        </w:rPr>
        <w:drawing>
          <wp:inline distT="0" distB="0" distL="0" distR="0">
            <wp:extent cx="4523105" cy="34016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3105" cy="3401695"/>
                    </a:xfrm>
                    <a:prstGeom prst="rect">
                      <a:avLst/>
                    </a:prstGeom>
                    <a:noFill/>
                    <a:ln>
                      <a:noFill/>
                    </a:ln>
                  </pic:spPr>
                </pic:pic>
              </a:graphicData>
            </a:graphic>
          </wp:inline>
        </w:drawing>
      </w:r>
    </w:p>
    <w:p w:rsidR="00740C1B" w:rsidRDefault="00740C1B">
      <w:pPr>
        <w:keepNext/>
        <w:jc w:val="center"/>
        <w:rPr>
          <w:rFonts w:ascii="宋体" w:hint="eastAsia"/>
          <w:szCs w:val="21"/>
        </w:rPr>
      </w:pPr>
      <w:bookmarkStart w:id="5" w:name="_Toc263105091"/>
      <w:r>
        <w:rPr>
          <w:rFonts w:ascii="宋体" w:hint="eastAsia"/>
          <w:szCs w:val="21"/>
        </w:rPr>
        <w:t xml:space="preserve">图3.7 </w:t>
      </w:r>
      <w:bookmarkEnd w:id="5"/>
      <w:r>
        <w:rPr>
          <w:rFonts w:ascii="宋体" w:hint="eastAsia"/>
          <w:szCs w:val="21"/>
        </w:rPr>
        <w:t>细化后的归还管理模块</w:t>
      </w:r>
    </w:p>
    <w:p w:rsidR="00740C1B" w:rsidRDefault="00740C1B">
      <w:pPr>
        <w:keepNext/>
        <w:rPr>
          <w:rFonts w:hint="eastAsia"/>
        </w:rPr>
      </w:pPr>
      <w:r>
        <w:rPr>
          <w:rFonts w:ascii="宋体" w:hint="eastAsia"/>
          <w:b/>
          <w:bCs/>
          <w:sz w:val="24"/>
        </w:rPr>
        <w:t>（4）图书管理系统的数据字典：</w:t>
      </w:r>
    </w:p>
    <w:p w:rsidR="00740C1B" w:rsidRDefault="00740C1B" w:rsidP="00740C1B">
      <w:pPr>
        <w:pStyle w:val="a6"/>
        <w:ind w:firstLineChars="147" w:firstLine="353"/>
        <w:rPr>
          <w:bCs/>
          <w:sz w:val="24"/>
          <w:szCs w:val="24"/>
        </w:rPr>
      </w:pPr>
      <w:r>
        <w:rPr>
          <w:bCs/>
          <w:sz w:val="24"/>
          <w:szCs w:val="24"/>
        </w:rPr>
        <w:t>（1）数据流的描述</w:t>
      </w:r>
    </w:p>
    <w:p w:rsidR="00740C1B" w:rsidRDefault="00740C1B">
      <w:pPr>
        <w:tabs>
          <w:tab w:val="left" w:pos="900"/>
        </w:tabs>
        <w:ind w:left="780"/>
        <w:rPr>
          <w:rFonts w:hint="eastAsia"/>
          <w:sz w:val="24"/>
        </w:rPr>
      </w:pPr>
      <w:r>
        <w:rPr>
          <w:rFonts w:hint="eastAsia"/>
          <w:sz w:val="24"/>
        </w:rPr>
        <w:t>数据流编号：</w:t>
      </w:r>
      <w:r>
        <w:rPr>
          <w:rFonts w:hint="eastAsia"/>
          <w:sz w:val="24"/>
        </w:rPr>
        <w:t>D001</w:t>
      </w:r>
    </w:p>
    <w:p w:rsidR="00740C1B" w:rsidRDefault="00740C1B">
      <w:pPr>
        <w:tabs>
          <w:tab w:val="left" w:pos="900"/>
        </w:tabs>
        <w:ind w:left="780"/>
        <w:rPr>
          <w:rFonts w:hint="eastAsia"/>
          <w:sz w:val="24"/>
        </w:rPr>
      </w:pPr>
      <w:r>
        <w:rPr>
          <w:rFonts w:hint="eastAsia"/>
          <w:sz w:val="24"/>
        </w:rPr>
        <w:t>数据流名称：借阅信息</w:t>
      </w:r>
    </w:p>
    <w:p w:rsidR="00740C1B" w:rsidRDefault="00740C1B">
      <w:pPr>
        <w:tabs>
          <w:tab w:val="left" w:pos="900"/>
        </w:tabs>
        <w:ind w:left="780"/>
        <w:rPr>
          <w:rFonts w:hint="eastAsia"/>
          <w:sz w:val="24"/>
        </w:rPr>
      </w:pPr>
      <w:r>
        <w:rPr>
          <w:rFonts w:hint="eastAsia"/>
          <w:sz w:val="24"/>
        </w:rPr>
        <w:t xml:space="preserve">      </w:t>
      </w:r>
      <w:r>
        <w:rPr>
          <w:rFonts w:hint="eastAsia"/>
          <w:sz w:val="24"/>
        </w:rPr>
        <w:t>简述：读者所要借阅的图书信息单</w:t>
      </w:r>
    </w:p>
    <w:p w:rsidR="00740C1B" w:rsidRDefault="00740C1B">
      <w:pPr>
        <w:tabs>
          <w:tab w:val="left" w:pos="900"/>
        </w:tabs>
        <w:ind w:left="780"/>
        <w:rPr>
          <w:rFonts w:hint="eastAsia"/>
          <w:sz w:val="24"/>
        </w:rPr>
      </w:pPr>
      <w:r>
        <w:rPr>
          <w:rFonts w:hint="eastAsia"/>
          <w:sz w:val="24"/>
        </w:rPr>
        <w:t>数据流来源：读者</w:t>
      </w:r>
    </w:p>
    <w:p w:rsidR="00740C1B" w:rsidRDefault="00740C1B">
      <w:pPr>
        <w:tabs>
          <w:tab w:val="left" w:pos="900"/>
        </w:tabs>
        <w:ind w:left="780"/>
        <w:rPr>
          <w:rFonts w:hint="eastAsia"/>
          <w:sz w:val="24"/>
        </w:rPr>
      </w:pPr>
      <w:r>
        <w:rPr>
          <w:rFonts w:hint="eastAsia"/>
          <w:sz w:val="24"/>
        </w:rPr>
        <w:t>数据流去向：读者信息判断</w:t>
      </w:r>
    </w:p>
    <w:p w:rsidR="00740C1B" w:rsidRDefault="00740C1B">
      <w:pPr>
        <w:tabs>
          <w:tab w:val="left" w:pos="900"/>
        </w:tabs>
        <w:ind w:left="780"/>
        <w:rPr>
          <w:sz w:val="24"/>
        </w:rPr>
      </w:pPr>
      <w:r>
        <w:rPr>
          <w:rFonts w:hint="eastAsia"/>
          <w:sz w:val="24"/>
        </w:rPr>
        <w:t>数据流组成：读者号</w:t>
      </w:r>
      <w:r>
        <w:rPr>
          <w:rFonts w:hint="eastAsia"/>
          <w:sz w:val="24"/>
        </w:rPr>
        <w:t>+</w:t>
      </w:r>
      <w:r>
        <w:rPr>
          <w:rFonts w:hint="eastAsia"/>
          <w:sz w:val="24"/>
        </w:rPr>
        <w:t>索书号</w:t>
      </w:r>
      <w:r>
        <w:rPr>
          <w:rFonts w:hint="eastAsia"/>
          <w:sz w:val="24"/>
        </w:rPr>
        <w:t>+</w:t>
      </w:r>
      <w:r>
        <w:rPr>
          <w:rFonts w:hint="eastAsia"/>
          <w:sz w:val="24"/>
        </w:rPr>
        <w:t>书名</w:t>
      </w:r>
      <w:r>
        <w:rPr>
          <w:rFonts w:hint="eastAsia"/>
          <w:sz w:val="24"/>
        </w:rPr>
        <w:t>+ISBN</w:t>
      </w:r>
      <w:r>
        <w:rPr>
          <w:rFonts w:hint="eastAsia"/>
          <w:sz w:val="24"/>
        </w:rPr>
        <w:t>等</w:t>
      </w:r>
    </w:p>
    <w:p w:rsidR="00740C1B" w:rsidRDefault="00740C1B">
      <w:pPr>
        <w:tabs>
          <w:tab w:val="left" w:pos="900"/>
        </w:tabs>
        <w:ind w:left="780"/>
        <w:rPr>
          <w:rFonts w:hint="eastAsia"/>
          <w:sz w:val="24"/>
        </w:rPr>
      </w:pPr>
      <w:r>
        <w:rPr>
          <w:rFonts w:hint="eastAsia"/>
          <w:sz w:val="24"/>
        </w:rPr>
        <w:t>数据流量：</w:t>
      </w:r>
      <w:r>
        <w:rPr>
          <w:rFonts w:hint="eastAsia"/>
          <w:sz w:val="24"/>
        </w:rPr>
        <w:t>1000/</w:t>
      </w:r>
      <w:r>
        <w:rPr>
          <w:rFonts w:hint="eastAsia"/>
          <w:sz w:val="24"/>
        </w:rPr>
        <w:t>天</w:t>
      </w:r>
    </w:p>
    <w:p w:rsidR="00740C1B" w:rsidRDefault="00740C1B">
      <w:pPr>
        <w:jc w:val="left"/>
        <w:rPr>
          <w:rFonts w:hint="eastAsia"/>
          <w:w w:val="150"/>
          <w:sz w:val="24"/>
        </w:rPr>
      </w:pPr>
      <w:r>
        <w:rPr>
          <w:rFonts w:hint="eastAsia"/>
          <w:sz w:val="24"/>
        </w:rPr>
        <w:t xml:space="preserve">       </w:t>
      </w:r>
      <w:r>
        <w:rPr>
          <w:rFonts w:hint="eastAsia"/>
          <w:sz w:val="24"/>
        </w:rPr>
        <w:t>高峰流量：</w:t>
      </w:r>
      <w:r>
        <w:rPr>
          <w:rFonts w:hint="eastAsia"/>
          <w:sz w:val="24"/>
        </w:rPr>
        <w:t>3000/</w:t>
      </w:r>
      <w:r>
        <w:rPr>
          <w:rFonts w:hint="eastAsia"/>
          <w:sz w:val="24"/>
        </w:rPr>
        <w:t>天</w:t>
      </w:r>
    </w:p>
    <w:p w:rsidR="00740C1B" w:rsidRDefault="00740C1B">
      <w:pPr>
        <w:tabs>
          <w:tab w:val="left" w:pos="900"/>
        </w:tabs>
        <w:ind w:left="780"/>
        <w:rPr>
          <w:rFonts w:hint="eastAsia"/>
          <w:sz w:val="24"/>
        </w:rPr>
      </w:pPr>
      <w:r>
        <w:rPr>
          <w:rFonts w:hint="eastAsia"/>
          <w:sz w:val="24"/>
        </w:rPr>
        <w:tab/>
      </w:r>
    </w:p>
    <w:p w:rsidR="00740C1B" w:rsidRDefault="00740C1B">
      <w:pPr>
        <w:tabs>
          <w:tab w:val="left" w:pos="900"/>
        </w:tabs>
        <w:ind w:left="780"/>
        <w:rPr>
          <w:rFonts w:hint="eastAsia"/>
          <w:sz w:val="24"/>
        </w:rPr>
      </w:pPr>
      <w:r>
        <w:rPr>
          <w:rFonts w:hint="eastAsia"/>
          <w:sz w:val="24"/>
        </w:rPr>
        <w:t>数据流编号：</w:t>
      </w:r>
      <w:r>
        <w:rPr>
          <w:rFonts w:hint="eastAsia"/>
          <w:sz w:val="24"/>
        </w:rPr>
        <w:t xml:space="preserve"> D002</w:t>
      </w:r>
    </w:p>
    <w:p w:rsidR="00740C1B" w:rsidRDefault="00740C1B">
      <w:pPr>
        <w:tabs>
          <w:tab w:val="left" w:pos="900"/>
        </w:tabs>
        <w:ind w:left="780"/>
        <w:rPr>
          <w:rFonts w:hint="eastAsia"/>
          <w:sz w:val="24"/>
        </w:rPr>
      </w:pPr>
      <w:r>
        <w:rPr>
          <w:rFonts w:hint="eastAsia"/>
          <w:sz w:val="24"/>
        </w:rPr>
        <w:t>数据流名称：</w:t>
      </w:r>
      <w:r>
        <w:rPr>
          <w:rFonts w:hint="eastAsia"/>
          <w:sz w:val="24"/>
        </w:rPr>
        <w:t xml:space="preserve"> </w:t>
      </w:r>
      <w:r>
        <w:rPr>
          <w:rFonts w:hint="eastAsia"/>
          <w:sz w:val="24"/>
        </w:rPr>
        <w:t>读者信息无效提示</w:t>
      </w:r>
    </w:p>
    <w:p w:rsidR="00740C1B" w:rsidRDefault="00740C1B">
      <w:pPr>
        <w:tabs>
          <w:tab w:val="left" w:pos="900"/>
        </w:tabs>
        <w:ind w:left="780"/>
        <w:rPr>
          <w:rFonts w:hint="eastAsia"/>
          <w:sz w:val="24"/>
        </w:rPr>
      </w:pPr>
      <w:r>
        <w:rPr>
          <w:rFonts w:hint="eastAsia"/>
          <w:sz w:val="24"/>
        </w:rPr>
        <w:t xml:space="preserve">      </w:t>
      </w:r>
      <w:r>
        <w:rPr>
          <w:rFonts w:hint="eastAsia"/>
          <w:sz w:val="24"/>
        </w:rPr>
        <w:t>简述：图书管理员发现非法读者时的提示信息</w:t>
      </w:r>
    </w:p>
    <w:p w:rsidR="00740C1B" w:rsidRDefault="00740C1B">
      <w:pPr>
        <w:ind w:left="780"/>
        <w:rPr>
          <w:rFonts w:hint="eastAsia"/>
          <w:sz w:val="24"/>
        </w:rPr>
      </w:pPr>
      <w:r>
        <w:rPr>
          <w:rFonts w:hint="eastAsia"/>
          <w:sz w:val="24"/>
        </w:rPr>
        <w:t>数据流来源：读者信息判断</w:t>
      </w:r>
    </w:p>
    <w:p w:rsidR="00740C1B" w:rsidRDefault="00740C1B">
      <w:pPr>
        <w:tabs>
          <w:tab w:val="left" w:pos="900"/>
        </w:tabs>
        <w:ind w:left="780"/>
        <w:rPr>
          <w:rFonts w:hint="eastAsia"/>
          <w:sz w:val="24"/>
        </w:rPr>
      </w:pPr>
      <w:r>
        <w:rPr>
          <w:rFonts w:hint="eastAsia"/>
          <w:sz w:val="24"/>
        </w:rPr>
        <w:t>数据流去向：读者</w:t>
      </w:r>
    </w:p>
    <w:p w:rsidR="00740C1B" w:rsidRDefault="00740C1B" w:rsidP="00740C1B">
      <w:pPr>
        <w:tabs>
          <w:tab w:val="left" w:pos="900"/>
        </w:tabs>
        <w:ind w:leftChars="371" w:left="2219" w:hangingChars="600" w:hanging="1440"/>
        <w:rPr>
          <w:rFonts w:hint="eastAsia"/>
          <w:sz w:val="24"/>
        </w:rPr>
      </w:pPr>
      <w:r>
        <w:rPr>
          <w:rFonts w:hint="eastAsia"/>
          <w:sz w:val="24"/>
        </w:rPr>
        <w:t>数据流组成：读者号</w:t>
      </w:r>
      <w:r>
        <w:rPr>
          <w:rFonts w:hint="eastAsia"/>
          <w:sz w:val="24"/>
        </w:rPr>
        <w:t>+</w:t>
      </w:r>
      <w:r>
        <w:rPr>
          <w:rFonts w:hint="eastAsia"/>
          <w:sz w:val="24"/>
        </w:rPr>
        <w:t>读者姓名等</w:t>
      </w:r>
    </w:p>
    <w:p w:rsidR="00740C1B" w:rsidRDefault="00740C1B">
      <w:pPr>
        <w:tabs>
          <w:tab w:val="left" w:pos="900"/>
        </w:tabs>
        <w:ind w:left="780"/>
        <w:rPr>
          <w:rFonts w:hint="eastAsia"/>
          <w:sz w:val="24"/>
        </w:rPr>
      </w:pPr>
      <w:r>
        <w:rPr>
          <w:rFonts w:hint="eastAsia"/>
          <w:sz w:val="24"/>
        </w:rPr>
        <w:t xml:space="preserve">  </w:t>
      </w:r>
      <w:r>
        <w:rPr>
          <w:rFonts w:hint="eastAsia"/>
          <w:sz w:val="24"/>
        </w:rPr>
        <w:t>数据流量：</w:t>
      </w:r>
      <w:r>
        <w:rPr>
          <w:rFonts w:hint="eastAsia"/>
          <w:sz w:val="24"/>
        </w:rPr>
        <w:t>100/</w:t>
      </w:r>
      <w:r>
        <w:rPr>
          <w:rFonts w:hint="eastAsia"/>
          <w:sz w:val="24"/>
        </w:rPr>
        <w:t>天</w:t>
      </w:r>
      <w:r>
        <w:rPr>
          <w:rFonts w:hint="eastAsia"/>
          <w:sz w:val="24"/>
        </w:rPr>
        <w:t xml:space="preserve"> </w:t>
      </w:r>
    </w:p>
    <w:p w:rsidR="00740C1B" w:rsidRDefault="00740C1B" w:rsidP="00740C1B">
      <w:pPr>
        <w:tabs>
          <w:tab w:val="left" w:pos="900"/>
        </w:tabs>
        <w:ind w:leftChars="371" w:left="779" w:firstLineChars="100" w:firstLine="240"/>
        <w:rPr>
          <w:rFonts w:hint="eastAsia"/>
          <w:sz w:val="24"/>
        </w:rPr>
      </w:pPr>
      <w:r>
        <w:rPr>
          <w:rFonts w:hint="eastAsia"/>
          <w:sz w:val="24"/>
        </w:rPr>
        <w:t>高峰流量：</w:t>
      </w:r>
      <w:r>
        <w:rPr>
          <w:rFonts w:hint="eastAsia"/>
          <w:sz w:val="24"/>
        </w:rPr>
        <w:t>500/</w:t>
      </w:r>
      <w:r>
        <w:rPr>
          <w:rFonts w:hint="eastAsia"/>
          <w:sz w:val="24"/>
        </w:rPr>
        <w:t>天</w:t>
      </w:r>
    </w:p>
    <w:p w:rsidR="00740C1B" w:rsidRDefault="00740C1B">
      <w:pPr>
        <w:tabs>
          <w:tab w:val="left" w:pos="900"/>
        </w:tabs>
        <w:ind w:left="780"/>
        <w:rPr>
          <w:rFonts w:hint="eastAsia"/>
          <w:sz w:val="24"/>
        </w:rPr>
      </w:pPr>
      <w:r>
        <w:rPr>
          <w:rFonts w:hint="eastAsia"/>
          <w:sz w:val="24"/>
        </w:rPr>
        <w:tab/>
      </w:r>
    </w:p>
    <w:p w:rsidR="00740C1B" w:rsidRDefault="00740C1B">
      <w:pPr>
        <w:tabs>
          <w:tab w:val="left" w:pos="900"/>
        </w:tabs>
        <w:ind w:left="780"/>
        <w:rPr>
          <w:rFonts w:hint="eastAsia"/>
          <w:sz w:val="24"/>
        </w:rPr>
      </w:pPr>
      <w:r>
        <w:rPr>
          <w:rFonts w:hint="eastAsia"/>
          <w:sz w:val="24"/>
        </w:rPr>
        <w:t>数据流编号：</w:t>
      </w:r>
      <w:r>
        <w:rPr>
          <w:rFonts w:hint="eastAsia"/>
          <w:sz w:val="24"/>
        </w:rPr>
        <w:t xml:space="preserve"> D003</w:t>
      </w:r>
    </w:p>
    <w:p w:rsidR="00740C1B" w:rsidRDefault="00740C1B">
      <w:pPr>
        <w:tabs>
          <w:tab w:val="left" w:pos="900"/>
        </w:tabs>
        <w:ind w:left="780"/>
        <w:rPr>
          <w:rFonts w:hint="eastAsia"/>
          <w:sz w:val="24"/>
        </w:rPr>
      </w:pPr>
      <w:r>
        <w:rPr>
          <w:rFonts w:hint="eastAsia"/>
          <w:sz w:val="24"/>
        </w:rPr>
        <w:t>数据流名称：</w:t>
      </w:r>
      <w:r>
        <w:rPr>
          <w:rFonts w:hint="eastAsia"/>
          <w:sz w:val="24"/>
        </w:rPr>
        <w:t xml:space="preserve"> </w:t>
      </w:r>
      <w:r>
        <w:rPr>
          <w:rFonts w:hint="eastAsia"/>
          <w:sz w:val="24"/>
        </w:rPr>
        <w:t>图书信息</w:t>
      </w:r>
    </w:p>
    <w:p w:rsidR="00740C1B" w:rsidRDefault="00740C1B">
      <w:pPr>
        <w:tabs>
          <w:tab w:val="left" w:pos="900"/>
        </w:tabs>
        <w:ind w:left="780"/>
        <w:rPr>
          <w:rFonts w:hint="eastAsia"/>
          <w:sz w:val="24"/>
        </w:rPr>
      </w:pPr>
      <w:r>
        <w:rPr>
          <w:rFonts w:hint="eastAsia"/>
          <w:sz w:val="24"/>
        </w:rPr>
        <w:t xml:space="preserve">      </w:t>
      </w:r>
      <w:r>
        <w:rPr>
          <w:rFonts w:hint="eastAsia"/>
          <w:sz w:val="24"/>
        </w:rPr>
        <w:t>简述：记录图书基本情况</w:t>
      </w:r>
    </w:p>
    <w:p w:rsidR="00740C1B" w:rsidRDefault="00740C1B">
      <w:pPr>
        <w:ind w:left="780"/>
        <w:rPr>
          <w:rFonts w:hint="eastAsia"/>
          <w:sz w:val="24"/>
        </w:rPr>
      </w:pPr>
      <w:r>
        <w:rPr>
          <w:rFonts w:hint="eastAsia"/>
          <w:sz w:val="24"/>
        </w:rPr>
        <w:t>数据流来源：图书库存</w:t>
      </w:r>
    </w:p>
    <w:p w:rsidR="00740C1B" w:rsidRDefault="00740C1B">
      <w:pPr>
        <w:tabs>
          <w:tab w:val="left" w:pos="900"/>
        </w:tabs>
        <w:ind w:left="780"/>
        <w:rPr>
          <w:rFonts w:hint="eastAsia"/>
          <w:sz w:val="24"/>
        </w:rPr>
      </w:pPr>
      <w:r>
        <w:rPr>
          <w:rFonts w:hint="eastAsia"/>
          <w:sz w:val="24"/>
        </w:rPr>
        <w:t>数据流去向：读者</w:t>
      </w:r>
    </w:p>
    <w:p w:rsidR="00740C1B" w:rsidRDefault="00740C1B" w:rsidP="00740C1B">
      <w:pPr>
        <w:tabs>
          <w:tab w:val="left" w:pos="900"/>
        </w:tabs>
        <w:ind w:leftChars="371" w:left="2219" w:hangingChars="600" w:hanging="1440"/>
        <w:rPr>
          <w:rFonts w:hint="eastAsia"/>
          <w:sz w:val="24"/>
        </w:rPr>
      </w:pPr>
      <w:r>
        <w:rPr>
          <w:rFonts w:hint="eastAsia"/>
          <w:sz w:val="24"/>
        </w:rPr>
        <w:t>数据流组成：图书编号</w:t>
      </w:r>
      <w:r>
        <w:rPr>
          <w:rFonts w:hint="eastAsia"/>
          <w:sz w:val="24"/>
        </w:rPr>
        <w:t>+</w:t>
      </w:r>
      <w:r>
        <w:rPr>
          <w:rFonts w:hint="eastAsia"/>
          <w:sz w:val="24"/>
        </w:rPr>
        <w:t>图书名称</w:t>
      </w:r>
      <w:r>
        <w:rPr>
          <w:rFonts w:hint="eastAsia"/>
          <w:sz w:val="24"/>
        </w:rPr>
        <w:t>+</w:t>
      </w:r>
      <w:r>
        <w:rPr>
          <w:rFonts w:hint="eastAsia"/>
          <w:sz w:val="24"/>
        </w:rPr>
        <w:t>所在馆图书作者</w:t>
      </w:r>
      <w:r>
        <w:rPr>
          <w:rFonts w:hint="eastAsia"/>
          <w:sz w:val="24"/>
        </w:rPr>
        <w:t>+</w:t>
      </w:r>
      <w:r>
        <w:rPr>
          <w:rFonts w:hint="eastAsia"/>
          <w:sz w:val="24"/>
        </w:rPr>
        <w:t>图书出版社</w:t>
      </w:r>
      <w:r>
        <w:rPr>
          <w:rFonts w:hint="eastAsia"/>
          <w:sz w:val="24"/>
        </w:rPr>
        <w:t>+</w:t>
      </w:r>
      <w:r>
        <w:rPr>
          <w:rFonts w:hint="eastAsia"/>
          <w:sz w:val="24"/>
        </w:rPr>
        <w:t>图书类型</w:t>
      </w:r>
      <w:r>
        <w:rPr>
          <w:rFonts w:hint="eastAsia"/>
          <w:sz w:val="24"/>
        </w:rPr>
        <w:t>+</w:t>
      </w:r>
      <w:r>
        <w:rPr>
          <w:rFonts w:hint="eastAsia"/>
          <w:sz w:val="24"/>
        </w:rPr>
        <w:t>图书价格</w:t>
      </w:r>
    </w:p>
    <w:p w:rsidR="00740C1B" w:rsidRDefault="00740C1B">
      <w:pPr>
        <w:tabs>
          <w:tab w:val="left" w:pos="900"/>
        </w:tabs>
        <w:ind w:left="780"/>
        <w:rPr>
          <w:rFonts w:hint="eastAsia"/>
          <w:sz w:val="24"/>
        </w:rPr>
      </w:pPr>
      <w:r>
        <w:rPr>
          <w:rFonts w:hint="eastAsia"/>
          <w:sz w:val="24"/>
        </w:rPr>
        <w:t xml:space="preserve">  </w:t>
      </w:r>
      <w:r>
        <w:rPr>
          <w:rFonts w:hint="eastAsia"/>
          <w:sz w:val="24"/>
        </w:rPr>
        <w:t>数据流量：</w:t>
      </w:r>
      <w:r>
        <w:rPr>
          <w:rFonts w:hint="eastAsia"/>
          <w:sz w:val="24"/>
        </w:rPr>
        <w:t>100/</w:t>
      </w:r>
      <w:r>
        <w:rPr>
          <w:rFonts w:hint="eastAsia"/>
          <w:sz w:val="24"/>
        </w:rPr>
        <w:t>天</w:t>
      </w:r>
      <w:r>
        <w:rPr>
          <w:rFonts w:hint="eastAsia"/>
          <w:sz w:val="24"/>
        </w:rPr>
        <w:t xml:space="preserve"> </w:t>
      </w:r>
    </w:p>
    <w:p w:rsidR="00740C1B" w:rsidRDefault="00740C1B" w:rsidP="00740C1B">
      <w:pPr>
        <w:tabs>
          <w:tab w:val="left" w:pos="900"/>
        </w:tabs>
        <w:ind w:leftChars="371" w:left="779" w:firstLineChars="100" w:firstLine="240"/>
        <w:rPr>
          <w:rFonts w:hint="eastAsia"/>
          <w:sz w:val="24"/>
        </w:rPr>
      </w:pPr>
      <w:r>
        <w:rPr>
          <w:rFonts w:hint="eastAsia"/>
          <w:sz w:val="24"/>
        </w:rPr>
        <w:t>高峰流量：</w:t>
      </w:r>
      <w:r>
        <w:rPr>
          <w:rFonts w:hint="eastAsia"/>
          <w:sz w:val="24"/>
        </w:rPr>
        <w:t>500/</w:t>
      </w:r>
      <w:r>
        <w:rPr>
          <w:rFonts w:hint="eastAsia"/>
          <w:sz w:val="24"/>
        </w:rPr>
        <w:t>天</w:t>
      </w:r>
    </w:p>
    <w:p w:rsidR="00740C1B" w:rsidRDefault="00740C1B" w:rsidP="00740C1B">
      <w:pPr>
        <w:pStyle w:val="a6"/>
        <w:ind w:firstLineChars="245" w:firstLine="588"/>
        <w:rPr>
          <w:rFonts w:hint="eastAsia"/>
          <w:sz w:val="24"/>
          <w:szCs w:val="24"/>
        </w:rPr>
      </w:pPr>
      <w:r>
        <w:rPr>
          <w:bCs/>
          <w:sz w:val="24"/>
          <w:szCs w:val="24"/>
        </w:rPr>
        <w:t>（2）数据存储的描述</w:t>
      </w:r>
    </w:p>
    <w:p w:rsidR="00740C1B" w:rsidRDefault="00740C1B">
      <w:pPr>
        <w:tabs>
          <w:tab w:val="left" w:pos="540"/>
        </w:tabs>
        <w:ind w:left="840"/>
        <w:rPr>
          <w:rFonts w:hint="eastAsia"/>
          <w:sz w:val="24"/>
        </w:rPr>
      </w:pPr>
      <w:r>
        <w:rPr>
          <w:rFonts w:hint="eastAsia"/>
          <w:sz w:val="24"/>
        </w:rPr>
        <w:t>数据存储编号：</w:t>
      </w:r>
      <w:r>
        <w:rPr>
          <w:rFonts w:hint="eastAsia"/>
          <w:sz w:val="24"/>
        </w:rPr>
        <w:t>F001</w:t>
      </w:r>
    </w:p>
    <w:p w:rsidR="00740C1B" w:rsidRDefault="00740C1B">
      <w:pPr>
        <w:tabs>
          <w:tab w:val="left" w:pos="540"/>
        </w:tabs>
        <w:ind w:left="840"/>
        <w:rPr>
          <w:rFonts w:hint="eastAsia"/>
          <w:sz w:val="24"/>
        </w:rPr>
      </w:pPr>
      <w:r>
        <w:rPr>
          <w:rFonts w:hint="eastAsia"/>
          <w:sz w:val="24"/>
        </w:rPr>
        <w:t>数据存储名称：读者信息</w:t>
      </w:r>
    </w:p>
    <w:p w:rsidR="00740C1B" w:rsidRDefault="00740C1B">
      <w:pPr>
        <w:tabs>
          <w:tab w:val="left" w:pos="540"/>
        </w:tabs>
        <w:ind w:left="840"/>
        <w:rPr>
          <w:rFonts w:hint="eastAsia"/>
          <w:sz w:val="24"/>
        </w:rPr>
      </w:pPr>
      <w:r>
        <w:rPr>
          <w:rFonts w:hint="eastAsia"/>
          <w:sz w:val="24"/>
        </w:rPr>
        <w:t xml:space="preserve">        </w:t>
      </w:r>
      <w:r>
        <w:rPr>
          <w:rFonts w:hint="eastAsia"/>
          <w:sz w:val="24"/>
        </w:rPr>
        <w:t>简述：读者的基本信息</w:t>
      </w:r>
    </w:p>
    <w:p w:rsidR="00740C1B" w:rsidRDefault="00740C1B" w:rsidP="00740C1B">
      <w:pPr>
        <w:tabs>
          <w:tab w:val="left" w:pos="540"/>
        </w:tabs>
        <w:ind w:leftChars="400" w:left="2520" w:hangingChars="700" w:hanging="1680"/>
        <w:rPr>
          <w:rFonts w:hint="eastAsia"/>
          <w:sz w:val="24"/>
        </w:rPr>
      </w:pPr>
      <w:r>
        <w:rPr>
          <w:rFonts w:hint="eastAsia"/>
          <w:sz w:val="24"/>
        </w:rPr>
        <w:t>数据存储组成：读者号</w:t>
      </w:r>
      <w:r>
        <w:rPr>
          <w:rFonts w:hint="eastAsia"/>
          <w:sz w:val="24"/>
        </w:rPr>
        <w:t>+</w:t>
      </w:r>
      <w:r>
        <w:rPr>
          <w:rFonts w:hint="eastAsia"/>
          <w:sz w:val="24"/>
        </w:rPr>
        <w:t>姓名</w:t>
      </w:r>
      <w:r>
        <w:rPr>
          <w:rFonts w:hint="eastAsia"/>
          <w:sz w:val="24"/>
        </w:rPr>
        <w:t>+</w:t>
      </w:r>
      <w:r>
        <w:rPr>
          <w:rFonts w:hint="eastAsia"/>
          <w:sz w:val="24"/>
        </w:rPr>
        <w:t>身份证号</w:t>
      </w:r>
      <w:r>
        <w:rPr>
          <w:rFonts w:hint="eastAsia"/>
          <w:sz w:val="24"/>
        </w:rPr>
        <w:t>+</w:t>
      </w:r>
      <w:r>
        <w:rPr>
          <w:rFonts w:hint="eastAsia"/>
          <w:sz w:val="24"/>
        </w:rPr>
        <w:t>性别</w:t>
      </w:r>
      <w:r>
        <w:rPr>
          <w:rFonts w:hint="eastAsia"/>
          <w:sz w:val="24"/>
        </w:rPr>
        <w:t>+</w:t>
      </w:r>
      <w:r>
        <w:rPr>
          <w:rFonts w:hint="eastAsia"/>
          <w:sz w:val="24"/>
        </w:rPr>
        <w:t>年龄</w:t>
      </w:r>
      <w:r>
        <w:rPr>
          <w:rFonts w:hint="eastAsia"/>
          <w:sz w:val="24"/>
        </w:rPr>
        <w:t>+</w:t>
      </w:r>
      <w:r>
        <w:rPr>
          <w:rFonts w:hint="eastAsia"/>
          <w:sz w:val="24"/>
        </w:rPr>
        <w:t>家庭地址</w:t>
      </w:r>
      <w:r>
        <w:rPr>
          <w:rFonts w:hint="eastAsia"/>
          <w:sz w:val="24"/>
        </w:rPr>
        <w:t>+</w:t>
      </w:r>
      <w:r>
        <w:rPr>
          <w:rFonts w:hint="eastAsia"/>
          <w:sz w:val="24"/>
        </w:rPr>
        <w:t>工作单位</w:t>
      </w:r>
      <w:r>
        <w:rPr>
          <w:rFonts w:hint="eastAsia"/>
          <w:sz w:val="24"/>
        </w:rPr>
        <w:t>+</w:t>
      </w:r>
      <w:r>
        <w:rPr>
          <w:rFonts w:hint="eastAsia"/>
          <w:sz w:val="24"/>
        </w:rPr>
        <w:t>联系电话</w:t>
      </w:r>
    </w:p>
    <w:p w:rsidR="00740C1B" w:rsidRDefault="00740C1B" w:rsidP="00740C1B">
      <w:pPr>
        <w:ind w:leftChars="400" w:left="840" w:firstLineChars="300" w:firstLine="720"/>
        <w:rPr>
          <w:rFonts w:hint="eastAsia"/>
          <w:sz w:val="24"/>
        </w:rPr>
      </w:pPr>
      <w:r>
        <w:rPr>
          <w:rFonts w:hint="eastAsia"/>
          <w:sz w:val="24"/>
        </w:rPr>
        <w:t>关键字：读者号</w:t>
      </w:r>
    </w:p>
    <w:p w:rsidR="00740C1B" w:rsidRDefault="00740C1B" w:rsidP="00740C1B">
      <w:pPr>
        <w:tabs>
          <w:tab w:val="left" w:pos="540"/>
        </w:tabs>
        <w:ind w:leftChars="400" w:left="840" w:firstLineChars="25" w:firstLine="60"/>
        <w:rPr>
          <w:rFonts w:hint="eastAsia"/>
          <w:sz w:val="24"/>
        </w:rPr>
      </w:pPr>
      <w:r>
        <w:rPr>
          <w:rFonts w:hint="eastAsia"/>
          <w:sz w:val="24"/>
        </w:rPr>
        <w:t>相关联的处理：</w:t>
      </w:r>
      <w:r>
        <w:rPr>
          <w:rFonts w:hint="eastAsia"/>
          <w:sz w:val="24"/>
        </w:rPr>
        <w:t>P001</w:t>
      </w:r>
    </w:p>
    <w:p w:rsidR="00740C1B" w:rsidRDefault="00740C1B" w:rsidP="00740C1B">
      <w:pPr>
        <w:tabs>
          <w:tab w:val="left" w:pos="540"/>
        </w:tabs>
        <w:ind w:leftChars="400" w:left="840" w:firstLineChars="25" w:firstLine="60"/>
        <w:rPr>
          <w:rFonts w:hint="eastAsia"/>
          <w:sz w:val="24"/>
        </w:rPr>
      </w:pPr>
    </w:p>
    <w:p w:rsidR="00740C1B" w:rsidRDefault="00740C1B">
      <w:pPr>
        <w:tabs>
          <w:tab w:val="left" w:pos="540"/>
        </w:tabs>
        <w:ind w:left="840"/>
        <w:rPr>
          <w:rFonts w:hint="eastAsia"/>
          <w:sz w:val="24"/>
        </w:rPr>
      </w:pPr>
      <w:r>
        <w:rPr>
          <w:rFonts w:hint="eastAsia"/>
          <w:sz w:val="24"/>
        </w:rPr>
        <w:t>数据存储编号：</w:t>
      </w:r>
      <w:r>
        <w:rPr>
          <w:rFonts w:hint="eastAsia"/>
          <w:sz w:val="24"/>
        </w:rPr>
        <w:t>F002</w:t>
      </w:r>
    </w:p>
    <w:p w:rsidR="00740C1B" w:rsidRDefault="00740C1B">
      <w:pPr>
        <w:tabs>
          <w:tab w:val="left" w:pos="540"/>
        </w:tabs>
        <w:ind w:left="840"/>
        <w:rPr>
          <w:rFonts w:hint="eastAsia"/>
          <w:sz w:val="24"/>
        </w:rPr>
      </w:pPr>
      <w:r>
        <w:rPr>
          <w:rFonts w:hint="eastAsia"/>
          <w:sz w:val="24"/>
        </w:rPr>
        <w:t>数据存储名称：图书库存信息</w:t>
      </w:r>
    </w:p>
    <w:p w:rsidR="00740C1B" w:rsidRDefault="00740C1B">
      <w:pPr>
        <w:tabs>
          <w:tab w:val="left" w:pos="540"/>
        </w:tabs>
        <w:ind w:left="840"/>
        <w:rPr>
          <w:rFonts w:hint="eastAsia"/>
          <w:sz w:val="24"/>
        </w:rPr>
      </w:pPr>
      <w:r>
        <w:rPr>
          <w:rFonts w:hint="eastAsia"/>
          <w:sz w:val="24"/>
        </w:rPr>
        <w:t xml:space="preserve">        </w:t>
      </w:r>
      <w:r>
        <w:rPr>
          <w:rFonts w:hint="eastAsia"/>
          <w:sz w:val="24"/>
        </w:rPr>
        <w:t>简述：保存图书库存、在库情况的文档</w:t>
      </w:r>
    </w:p>
    <w:p w:rsidR="00740C1B" w:rsidRDefault="00740C1B" w:rsidP="00740C1B">
      <w:pPr>
        <w:tabs>
          <w:tab w:val="left" w:pos="540"/>
        </w:tabs>
        <w:ind w:leftChars="400" w:left="2520" w:hangingChars="700" w:hanging="1680"/>
        <w:rPr>
          <w:rFonts w:hint="eastAsia"/>
          <w:sz w:val="24"/>
        </w:rPr>
      </w:pPr>
      <w:r>
        <w:rPr>
          <w:rFonts w:hint="eastAsia"/>
          <w:sz w:val="24"/>
        </w:rPr>
        <w:t>数据存储组成：图书编号</w:t>
      </w:r>
      <w:r>
        <w:rPr>
          <w:rFonts w:hint="eastAsia"/>
          <w:sz w:val="24"/>
        </w:rPr>
        <w:t>+</w:t>
      </w:r>
      <w:r>
        <w:rPr>
          <w:rFonts w:hint="eastAsia"/>
          <w:sz w:val="24"/>
        </w:rPr>
        <w:t>图书名</w:t>
      </w:r>
      <w:r>
        <w:rPr>
          <w:rFonts w:hint="eastAsia"/>
          <w:sz w:val="24"/>
        </w:rPr>
        <w:t>+</w:t>
      </w:r>
      <w:r>
        <w:rPr>
          <w:rFonts w:hint="eastAsia"/>
          <w:sz w:val="24"/>
        </w:rPr>
        <w:t>出版社编号</w:t>
      </w:r>
      <w:r>
        <w:rPr>
          <w:rFonts w:hint="eastAsia"/>
          <w:sz w:val="24"/>
        </w:rPr>
        <w:t>+</w:t>
      </w:r>
      <w:r>
        <w:rPr>
          <w:rFonts w:hint="eastAsia"/>
          <w:sz w:val="24"/>
        </w:rPr>
        <w:t>出版日期</w:t>
      </w:r>
      <w:r>
        <w:rPr>
          <w:rFonts w:hint="eastAsia"/>
          <w:sz w:val="24"/>
        </w:rPr>
        <w:t>+</w:t>
      </w:r>
      <w:r>
        <w:rPr>
          <w:rFonts w:hint="eastAsia"/>
          <w:sz w:val="24"/>
        </w:rPr>
        <w:t>作者</w:t>
      </w:r>
      <w:r>
        <w:rPr>
          <w:rFonts w:hint="eastAsia"/>
          <w:sz w:val="24"/>
        </w:rPr>
        <w:t>+</w:t>
      </w:r>
      <w:r>
        <w:rPr>
          <w:rFonts w:hint="eastAsia"/>
          <w:sz w:val="24"/>
        </w:rPr>
        <w:t>数量</w:t>
      </w:r>
      <w:r>
        <w:rPr>
          <w:rFonts w:hint="eastAsia"/>
          <w:sz w:val="24"/>
        </w:rPr>
        <w:t>+</w:t>
      </w:r>
      <w:r>
        <w:rPr>
          <w:rFonts w:hint="eastAsia"/>
          <w:sz w:val="24"/>
        </w:rPr>
        <w:t>入库日期</w:t>
      </w:r>
      <w:r>
        <w:rPr>
          <w:rFonts w:hint="eastAsia"/>
          <w:sz w:val="24"/>
        </w:rPr>
        <w:t>+</w:t>
      </w:r>
      <w:r>
        <w:rPr>
          <w:rFonts w:hint="eastAsia"/>
          <w:sz w:val="24"/>
        </w:rPr>
        <w:t>批次备注</w:t>
      </w:r>
      <w:r>
        <w:rPr>
          <w:rFonts w:hint="eastAsia"/>
          <w:sz w:val="24"/>
        </w:rPr>
        <w:t>+</w:t>
      </w:r>
      <w:r>
        <w:rPr>
          <w:rFonts w:hint="eastAsia"/>
          <w:sz w:val="24"/>
        </w:rPr>
        <w:t>购入价格</w:t>
      </w:r>
      <w:r>
        <w:rPr>
          <w:rFonts w:hint="eastAsia"/>
          <w:sz w:val="24"/>
        </w:rPr>
        <w:t>+</w:t>
      </w:r>
      <w:r>
        <w:rPr>
          <w:rFonts w:hint="eastAsia"/>
          <w:sz w:val="24"/>
        </w:rPr>
        <w:t>定价</w:t>
      </w:r>
    </w:p>
    <w:p w:rsidR="00740C1B" w:rsidRDefault="00740C1B" w:rsidP="00740C1B">
      <w:pPr>
        <w:tabs>
          <w:tab w:val="left" w:pos="540"/>
        </w:tabs>
        <w:ind w:leftChars="400" w:left="840" w:firstLineChars="300" w:firstLine="720"/>
        <w:rPr>
          <w:rFonts w:hint="eastAsia"/>
          <w:sz w:val="24"/>
        </w:rPr>
      </w:pPr>
      <w:r>
        <w:rPr>
          <w:rFonts w:hint="eastAsia"/>
          <w:sz w:val="24"/>
        </w:rPr>
        <w:t>关键字：图书编号</w:t>
      </w:r>
    </w:p>
    <w:p w:rsidR="00740C1B" w:rsidRDefault="00740C1B" w:rsidP="00740C1B">
      <w:pPr>
        <w:tabs>
          <w:tab w:val="left" w:pos="540"/>
        </w:tabs>
        <w:ind w:leftChars="400" w:left="840" w:firstLineChars="25" w:firstLine="60"/>
        <w:rPr>
          <w:rFonts w:hint="eastAsia"/>
          <w:sz w:val="24"/>
        </w:rPr>
      </w:pPr>
      <w:r>
        <w:rPr>
          <w:rFonts w:hint="eastAsia"/>
          <w:sz w:val="24"/>
        </w:rPr>
        <w:t>相关联的处理：</w:t>
      </w:r>
      <w:r>
        <w:rPr>
          <w:rFonts w:hint="eastAsia"/>
          <w:sz w:val="24"/>
        </w:rPr>
        <w:t>P002</w:t>
      </w:r>
      <w:r>
        <w:rPr>
          <w:rFonts w:hint="eastAsia"/>
          <w:sz w:val="24"/>
        </w:rPr>
        <w:t>，</w:t>
      </w:r>
      <w:r>
        <w:rPr>
          <w:rFonts w:hint="eastAsia"/>
          <w:sz w:val="24"/>
        </w:rPr>
        <w:t>P003</w:t>
      </w:r>
      <w:r>
        <w:rPr>
          <w:rFonts w:hint="eastAsia"/>
          <w:sz w:val="24"/>
        </w:rPr>
        <w:t>，</w:t>
      </w:r>
      <w:r>
        <w:rPr>
          <w:rFonts w:hint="eastAsia"/>
          <w:sz w:val="24"/>
        </w:rPr>
        <w:t>P005</w:t>
      </w:r>
      <w:r>
        <w:rPr>
          <w:rFonts w:hint="eastAsia"/>
          <w:sz w:val="24"/>
        </w:rPr>
        <w:tab/>
      </w:r>
    </w:p>
    <w:p w:rsidR="00740C1B" w:rsidRDefault="00740C1B" w:rsidP="00740C1B">
      <w:pPr>
        <w:ind w:firstLineChars="245" w:firstLine="588"/>
        <w:rPr>
          <w:rFonts w:hint="eastAsia"/>
          <w:sz w:val="24"/>
        </w:rPr>
      </w:pPr>
      <w:r>
        <w:rPr>
          <w:rFonts w:hint="eastAsia"/>
          <w:bCs/>
          <w:sz w:val="24"/>
        </w:rPr>
        <w:t>（</w:t>
      </w:r>
      <w:r>
        <w:rPr>
          <w:rFonts w:hint="eastAsia"/>
          <w:bCs/>
          <w:sz w:val="24"/>
        </w:rPr>
        <w:t>3</w:t>
      </w:r>
      <w:r>
        <w:rPr>
          <w:rFonts w:hint="eastAsia"/>
          <w:bCs/>
          <w:sz w:val="24"/>
        </w:rPr>
        <w:t>）处理逻辑的描述</w:t>
      </w:r>
      <w:r>
        <w:rPr>
          <w:rFonts w:hint="eastAsia"/>
          <w:sz w:val="24"/>
        </w:rPr>
        <w:t xml:space="preserve"> </w:t>
      </w:r>
    </w:p>
    <w:p w:rsidR="00740C1B" w:rsidRDefault="00740C1B">
      <w:pPr>
        <w:tabs>
          <w:tab w:val="left" w:pos="540"/>
        </w:tabs>
        <w:ind w:left="900"/>
        <w:rPr>
          <w:rFonts w:hint="eastAsia"/>
          <w:sz w:val="24"/>
        </w:rPr>
      </w:pPr>
      <w:r>
        <w:rPr>
          <w:rFonts w:hint="eastAsia"/>
          <w:sz w:val="24"/>
        </w:rPr>
        <w:t>处理逻辑编号：</w:t>
      </w:r>
      <w:r>
        <w:rPr>
          <w:rFonts w:hint="eastAsia"/>
          <w:sz w:val="24"/>
        </w:rPr>
        <w:t>P001</w:t>
      </w:r>
    </w:p>
    <w:p w:rsidR="00740C1B" w:rsidRDefault="00740C1B">
      <w:pPr>
        <w:tabs>
          <w:tab w:val="left" w:pos="540"/>
        </w:tabs>
        <w:ind w:left="900"/>
        <w:rPr>
          <w:rFonts w:hint="eastAsia"/>
          <w:sz w:val="24"/>
        </w:rPr>
      </w:pPr>
      <w:r>
        <w:rPr>
          <w:rFonts w:hint="eastAsia"/>
          <w:sz w:val="24"/>
        </w:rPr>
        <w:t>处理逻辑名称：图书库存查询</w:t>
      </w:r>
    </w:p>
    <w:p w:rsidR="00740C1B" w:rsidRDefault="00740C1B">
      <w:pPr>
        <w:tabs>
          <w:tab w:val="left" w:pos="540"/>
        </w:tabs>
        <w:ind w:left="900"/>
        <w:rPr>
          <w:rFonts w:hint="eastAsia"/>
          <w:sz w:val="24"/>
        </w:rPr>
      </w:pPr>
      <w:r>
        <w:rPr>
          <w:rFonts w:hint="eastAsia"/>
          <w:sz w:val="24"/>
        </w:rPr>
        <w:t xml:space="preserve">        </w:t>
      </w:r>
      <w:r>
        <w:rPr>
          <w:rFonts w:hint="eastAsia"/>
          <w:sz w:val="24"/>
        </w:rPr>
        <w:t>简述：查询读者所要借的图书是否有库存</w:t>
      </w:r>
      <w:r>
        <w:rPr>
          <w:rFonts w:hint="eastAsia"/>
          <w:sz w:val="24"/>
        </w:rPr>
        <w:t xml:space="preserve"> </w:t>
      </w:r>
    </w:p>
    <w:p w:rsidR="00740C1B" w:rsidRDefault="00740C1B">
      <w:pPr>
        <w:tabs>
          <w:tab w:val="left" w:pos="540"/>
        </w:tabs>
        <w:ind w:left="900"/>
        <w:rPr>
          <w:rFonts w:hint="eastAsia"/>
          <w:sz w:val="24"/>
        </w:rPr>
      </w:pPr>
      <w:r>
        <w:rPr>
          <w:rFonts w:hint="eastAsia"/>
          <w:sz w:val="24"/>
        </w:rPr>
        <w:t>输入的数据流：</w:t>
      </w:r>
      <w:r>
        <w:rPr>
          <w:rFonts w:hint="eastAsia"/>
          <w:sz w:val="24"/>
        </w:rPr>
        <w:t>D001</w:t>
      </w:r>
      <w:r>
        <w:rPr>
          <w:rFonts w:hint="eastAsia"/>
          <w:sz w:val="24"/>
        </w:rPr>
        <w:t>借阅书目信息</w:t>
      </w:r>
    </w:p>
    <w:p w:rsidR="00740C1B" w:rsidRDefault="00740C1B" w:rsidP="00740C1B">
      <w:pPr>
        <w:tabs>
          <w:tab w:val="left" w:pos="540"/>
        </w:tabs>
        <w:ind w:leftChars="657" w:left="2580" w:hangingChars="500" w:hanging="1200"/>
        <w:rPr>
          <w:rFonts w:hint="eastAsia"/>
          <w:sz w:val="24"/>
        </w:rPr>
      </w:pPr>
      <w:r>
        <w:rPr>
          <w:rFonts w:hint="eastAsia"/>
          <w:sz w:val="24"/>
        </w:rPr>
        <w:t>处理描述：根据读者提供的借阅书目信息，到仓库中查找是否有该书，有则进行借书处理，如没有则返回读者该书无库存信息。</w:t>
      </w:r>
    </w:p>
    <w:p w:rsidR="00740C1B" w:rsidRDefault="00740C1B">
      <w:pPr>
        <w:tabs>
          <w:tab w:val="left" w:pos="540"/>
        </w:tabs>
        <w:ind w:left="900"/>
        <w:rPr>
          <w:rFonts w:hint="eastAsia"/>
          <w:sz w:val="24"/>
        </w:rPr>
      </w:pPr>
      <w:r>
        <w:rPr>
          <w:rFonts w:hint="eastAsia"/>
          <w:sz w:val="24"/>
        </w:rPr>
        <w:t>输出的数据流：</w:t>
      </w:r>
      <w:r>
        <w:rPr>
          <w:rFonts w:hint="eastAsia"/>
          <w:sz w:val="24"/>
        </w:rPr>
        <w:t xml:space="preserve"> D001</w:t>
      </w:r>
      <w:r>
        <w:rPr>
          <w:rFonts w:hint="eastAsia"/>
          <w:sz w:val="24"/>
        </w:rPr>
        <w:t>借阅书目信息</w:t>
      </w:r>
      <w:r>
        <w:rPr>
          <w:rFonts w:hint="eastAsia"/>
          <w:sz w:val="24"/>
        </w:rPr>
        <w:t>+D003</w:t>
      </w:r>
      <w:r>
        <w:rPr>
          <w:rFonts w:hint="eastAsia"/>
          <w:sz w:val="24"/>
        </w:rPr>
        <w:t>该书已全部借出信息</w:t>
      </w:r>
    </w:p>
    <w:p w:rsidR="00740C1B" w:rsidRDefault="00740C1B">
      <w:pPr>
        <w:tabs>
          <w:tab w:val="left" w:pos="540"/>
          <w:tab w:val="left" w:pos="4035"/>
        </w:tabs>
        <w:ind w:left="900" w:firstLine="480"/>
        <w:rPr>
          <w:rFonts w:hint="eastAsia"/>
          <w:sz w:val="24"/>
        </w:rPr>
      </w:pPr>
      <w:r>
        <w:rPr>
          <w:rFonts w:hint="eastAsia"/>
          <w:sz w:val="24"/>
        </w:rPr>
        <w:t>处理频率：</w:t>
      </w:r>
      <w:r>
        <w:rPr>
          <w:rFonts w:hint="eastAsia"/>
          <w:sz w:val="24"/>
        </w:rPr>
        <w:t xml:space="preserve"> 1000</w:t>
      </w:r>
      <w:r>
        <w:rPr>
          <w:rFonts w:hint="eastAsia"/>
          <w:sz w:val="24"/>
        </w:rPr>
        <w:t>次</w:t>
      </w:r>
      <w:r>
        <w:rPr>
          <w:rFonts w:hint="eastAsia"/>
          <w:sz w:val="24"/>
        </w:rPr>
        <w:t>/</w:t>
      </w:r>
      <w:r>
        <w:rPr>
          <w:rFonts w:hint="eastAsia"/>
          <w:sz w:val="24"/>
        </w:rPr>
        <w:t>天</w:t>
      </w:r>
    </w:p>
    <w:p w:rsidR="00740C1B" w:rsidRDefault="00740C1B">
      <w:pPr>
        <w:tabs>
          <w:tab w:val="left" w:pos="540"/>
          <w:tab w:val="left" w:pos="4035"/>
        </w:tabs>
        <w:ind w:left="900" w:firstLine="480"/>
        <w:rPr>
          <w:rFonts w:hint="eastAsia"/>
          <w:sz w:val="24"/>
        </w:rPr>
      </w:pPr>
    </w:p>
    <w:p w:rsidR="00740C1B" w:rsidRDefault="00740C1B">
      <w:pPr>
        <w:tabs>
          <w:tab w:val="left" w:pos="540"/>
        </w:tabs>
        <w:ind w:left="900"/>
        <w:rPr>
          <w:rFonts w:hint="eastAsia"/>
          <w:sz w:val="24"/>
        </w:rPr>
      </w:pPr>
      <w:r>
        <w:rPr>
          <w:rFonts w:hint="eastAsia"/>
          <w:sz w:val="24"/>
        </w:rPr>
        <w:t>处理逻辑编号：</w:t>
      </w:r>
      <w:r>
        <w:rPr>
          <w:rFonts w:hint="eastAsia"/>
          <w:sz w:val="24"/>
        </w:rPr>
        <w:t>P002</w:t>
      </w:r>
    </w:p>
    <w:p w:rsidR="00740C1B" w:rsidRDefault="00740C1B">
      <w:pPr>
        <w:tabs>
          <w:tab w:val="left" w:pos="540"/>
        </w:tabs>
        <w:ind w:left="900"/>
        <w:rPr>
          <w:rFonts w:hint="eastAsia"/>
          <w:sz w:val="24"/>
        </w:rPr>
      </w:pPr>
      <w:r>
        <w:rPr>
          <w:rFonts w:hint="eastAsia"/>
          <w:sz w:val="24"/>
        </w:rPr>
        <w:t>处理逻辑名称：读者信息判断</w:t>
      </w:r>
    </w:p>
    <w:p w:rsidR="00740C1B" w:rsidRDefault="00740C1B">
      <w:pPr>
        <w:tabs>
          <w:tab w:val="left" w:pos="540"/>
        </w:tabs>
        <w:ind w:left="900"/>
        <w:rPr>
          <w:rFonts w:hint="eastAsia"/>
          <w:sz w:val="24"/>
        </w:rPr>
      </w:pPr>
      <w:r>
        <w:rPr>
          <w:rFonts w:hint="eastAsia"/>
          <w:sz w:val="24"/>
        </w:rPr>
        <w:t xml:space="preserve">        </w:t>
      </w:r>
      <w:r>
        <w:rPr>
          <w:rFonts w:hint="eastAsia"/>
          <w:sz w:val="24"/>
        </w:rPr>
        <w:t>简述：判断读者信息的合法性</w:t>
      </w:r>
    </w:p>
    <w:p w:rsidR="00740C1B" w:rsidRDefault="00740C1B">
      <w:pPr>
        <w:tabs>
          <w:tab w:val="left" w:pos="540"/>
        </w:tabs>
        <w:ind w:left="900"/>
        <w:rPr>
          <w:rFonts w:hint="eastAsia"/>
          <w:sz w:val="24"/>
        </w:rPr>
      </w:pPr>
      <w:r>
        <w:rPr>
          <w:rFonts w:hint="eastAsia"/>
          <w:sz w:val="24"/>
        </w:rPr>
        <w:t>输入的数据流：借阅信息</w:t>
      </w:r>
    </w:p>
    <w:p w:rsidR="00740C1B" w:rsidRDefault="00740C1B" w:rsidP="00740C1B">
      <w:pPr>
        <w:tabs>
          <w:tab w:val="left" w:pos="540"/>
        </w:tabs>
        <w:ind w:leftChars="657" w:left="2580" w:hangingChars="500" w:hanging="1200"/>
        <w:rPr>
          <w:rFonts w:hint="eastAsia"/>
          <w:sz w:val="24"/>
        </w:rPr>
      </w:pPr>
      <w:r>
        <w:rPr>
          <w:rFonts w:hint="eastAsia"/>
          <w:sz w:val="24"/>
        </w:rPr>
        <w:t>处理描述：根据读者提供的借阅信息，验证读者信息，验证通过则继续下移处理查看库存中是否有读者所要借的图书，验证不通过则返回给读者信息指明为非法读者。</w:t>
      </w:r>
    </w:p>
    <w:p w:rsidR="00740C1B" w:rsidRDefault="00740C1B">
      <w:pPr>
        <w:tabs>
          <w:tab w:val="left" w:pos="540"/>
        </w:tabs>
        <w:ind w:left="900"/>
        <w:rPr>
          <w:rFonts w:hint="eastAsia"/>
          <w:sz w:val="24"/>
        </w:rPr>
      </w:pPr>
      <w:r>
        <w:rPr>
          <w:rFonts w:hint="eastAsia"/>
          <w:sz w:val="24"/>
        </w:rPr>
        <w:t>输出的数据流：</w:t>
      </w:r>
      <w:r>
        <w:rPr>
          <w:rFonts w:hint="eastAsia"/>
          <w:sz w:val="24"/>
        </w:rPr>
        <w:t>D001</w:t>
      </w:r>
      <w:r>
        <w:rPr>
          <w:rFonts w:hint="eastAsia"/>
          <w:sz w:val="24"/>
        </w:rPr>
        <w:t>借阅书目信息、</w:t>
      </w:r>
      <w:r>
        <w:rPr>
          <w:rFonts w:hint="eastAsia"/>
          <w:sz w:val="24"/>
        </w:rPr>
        <w:t>D002</w:t>
      </w:r>
      <w:r>
        <w:rPr>
          <w:rFonts w:hint="eastAsia"/>
          <w:sz w:val="24"/>
        </w:rPr>
        <w:t>无效提示信息</w:t>
      </w:r>
    </w:p>
    <w:p w:rsidR="00740C1B" w:rsidRDefault="00740C1B">
      <w:pPr>
        <w:tabs>
          <w:tab w:val="left" w:pos="540"/>
          <w:tab w:val="left" w:pos="4035"/>
        </w:tabs>
        <w:ind w:left="900" w:firstLine="480"/>
        <w:rPr>
          <w:rFonts w:hint="eastAsia"/>
          <w:sz w:val="24"/>
        </w:rPr>
      </w:pPr>
      <w:r>
        <w:rPr>
          <w:rFonts w:hint="eastAsia"/>
          <w:sz w:val="24"/>
        </w:rPr>
        <w:t>处理频率：</w:t>
      </w:r>
      <w:r>
        <w:rPr>
          <w:rFonts w:hint="eastAsia"/>
          <w:sz w:val="24"/>
        </w:rPr>
        <w:t>10</w:t>
      </w:r>
      <w:r>
        <w:rPr>
          <w:rFonts w:hint="eastAsia"/>
          <w:sz w:val="24"/>
        </w:rPr>
        <w:t>次</w:t>
      </w:r>
      <w:r>
        <w:rPr>
          <w:rFonts w:hint="eastAsia"/>
          <w:sz w:val="24"/>
        </w:rPr>
        <w:t>/</w:t>
      </w:r>
      <w:r>
        <w:rPr>
          <w:rFonts w:hint="eastAsia"/>
          <w:sz w:val="24"/>
        </w:rPr>
        <w:t>天</w:t>
      </w:r>
    </w:p>
    <w:p w:rsidR="00740C1B" w:rsidRDefault="00740C1B">
      <w:pPr>
        <w:rPr>
          <w:rFonts w:hint="eastAsia"/>
          <w:b/>
          <w:sz w:val="28"/>
          <w:szCs w:val="28"/>
        </w:rPr>
      </w:pPr>
      <w:r>
        <w:rPr>
          <w:b/>
          <w:sz w:val="28"/>
          <w:szCs w:val="28"/>
        </w:rPr>
        <w:t>四、</w:t>
      </w:r>
      <w:r>
        <w:rPr>
          <w:rFonts w:hint="eastAsia"/>
          <w:b/>
          <w:sz w:val="28"/>
          <w:szCs w:val="28"/>
        </w:rPr>
        <w:t>系统概要设计：</w:t>
      </w:r>
    </w:p>
    <w:p w:rsidR="00740C1B" w:rsidRDefault="00740C1B">
      <w:pPr>
        <w:rPr>
          <w:b/>
          <w:bCs/>
          <w:sz w:val="24"/>
        </w:rPr>
      </w:pPr>
      <w:r>
        <w:rPr>
          <w:rFonts w:hint="eastAsia"/>
          <w:b/>
          <w:bCs/>
          <w:sz w:val="24"/>
        </w:rPr>
        <w:t>（</w:t>
      </w:r>
      <w:r>
        <w:rPr>
          <w:rFonts w:hint="eastAsia"/>
          <w:b/>
          <w:bCs/>
          <w:sz w:val="24"/>
        </w:rPr>
        <w:t>1</w:t>
      </w:r>
      <w:r>
        <w:rPr>
          <w:rFonts w:hint="eastAsia"/>
          <w:b/>
          <w:bCs/>
          <w:sz w:val="24"/>
        </w:rPr>
        <w:t>）、</w:t>
      </w:r>
      <w:r>
        <w:rPr>
          <w:b/>
          <w:bCs/>
          <w:sz w:val="24"/>
        </w:rPr>
        <w:t>系统功能层次图</w:t>
      </w:r>
    </w:p>
    <w:p w:rsidR="00740C1B" w:rsidRDefault="00740C1B">
      <w:pPr>
        <w:rPr>
          <w:sz w:val="24"/>
        </w:rPr>
      </w:pPr>
      <w:r>
        <w:rPr>
          <w:rFonts w:hint="eastAsia"/>
          <w:sz w:val="24"/>
        </w:rPr>
        <w:t xml:space="preserve">   </w:t>
      </w:r>
      <w:r w:rsidR="00A27805">
        <w:rPr>
          <w:noProof/>
          <w:sz w:val="24"/>
          <w:lang w:val="en-US" w:eastAsia="zh-CN"/>
        </w:rPr>
        <w:drawing>
          <wp:inline distT="0" distB="0" distL="0" distR="0">
            <wp:extent cx="4794885" cy="3641090"/>
            <wp:effectExtent l="0" t="0" r="0" b="0"/>
            <wp:docPr id="8" name="图片 8" descr="7833142731366866545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8331427313668665458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4885" cy="3641090"/>
                    </a:xfrm>
                    <a:prstGeom prst="rect">
                      <a:avLst/>
                    </a:prstGeom>
                    <a:noFill/>
                    <a:ln>
                      <a:noFill/>
                    </a:ln>
                    <a:effectLst/>
                  </pic:spPr>
                </pic:pic>
              </a:graphicData>
            </a:graphic>
          </wp:inline>
        </w:drawing>
      </w:r>
    </w:p>
    <w:p w:rsidR="00740C1B" w:rsidRDefault="00740C1B">
      <w:pPr>
        <w:ind w:firstLineChars="200" w:firstLine="480"/>
        <w:jc w:val="center"/>
        <w:rPr>
          <w:sz w:val="24"/>
        </w:rPr>
      </w:pPr>
      <w:r>
        <w:rPr>
          <w:sz w:val="24"/>
        </w:rPr>
        <w:t>图</w:t>
      </w:r>
      <w:r>
        <w:rPr>
          <w:sz w:val="24"/>
        </w:rPr>
        <w:t>4.1</w:t>
      </w:r>
      <w:r>
        <w:rPr>
          <w:sz w:val="24"/>
        </w:rPr>
        <w:t>概要描述系统功能的层次图</w:t>
      </w:r>
    </w:p>
    <w:p w:rsidR="00740C1B" w:rsidRDefault="00740C1B">
      <w:pPr>
        <w:rPr>
          <w:sz w:val="24"/>
        </w:rPr>
      </w:pPr>
      <w:r>
        <w:rPr>
          <w:rFonts w:hint="eastAsia"/>
          <w:b/>
          <w:bCs/>
          <w:sz w:val="24"/>
        </w:rPr>
        <w:t>（</w:t>
      </w:r>
      <w:r>
        <w:rPr>
          <w:rFonts w:hint="eastAsia"/>
          <w:b/>
          <w:bCs/>
          <w:sz w:val="24"/>
        </w:rPr>
        <w:t>2</w:t>
      </w:r>
      <w:r>
        <w:rPr>
          <w:rFonts w:hint="eastAsia"/>
          <w:b/>
          <w:bCs/>
          <w:sz w:val="24"/>
        </w:rPr>
        <w:t>）、</w:t>
      </w:r>
      <w:r>
        <w:rPr>
          <w:b/>
          <w:bCs/>
          <w:sz w:val="24"/>
        </w:rPr>
        <w:t>系统数据库设计</w:t>
      </w:r>
    </w:p>
    <w:p w:rsidR="00740C1B" w:rsidRDefault="00740C1B">
      <w:pPr>
        <w:rPr>
          <w:rFonts w:hint="eastAsia"/>
          <w:sz w:val="24"/>
        </w:rPr>
      </w:pPr>
      <w:r>
        <w:rPr>
          <w:rFonts w:hint="eastAsia"/>
          <w:sz w:val="24"/>
        </w:rPr>
        <w:t>*</w:t>
      </w:r>
      <w:r>
        <w:rPr>
          <w:rFonts w:hint="eastAsia"/>
          <w:sz w:val="24"/>
        </w:rPr>
        <w:t>根据需求分析及系统数据流程图（</w:t>
      </w:r>
      <w:r>
        <w:rPr>
          <w:rFonts w:hint="eastAsia"/>
          <w:sz w:val="24"/>
        </w:rPr>
        <w:t>DFD</w:t>
      </w:r>
      <w:r>
        <w:rPr>
          <w:rFonts w:hint="eastAsia"/>
          <w:sz w:val="24"/>
        </w:rPr>
        <w:t>图）可以得到如下数据项及关系：</w:t>
      </w:r>
    </w:p>
    <w:p w:rsidR="00740C1B" w:rsidRDefault="00740C1B">
      <w:pPr>
        <w:numPr>
          <w:ilvl w:val="0"/>
          <w:numId w:val="3"/>
        </w:numPr>
        <w:rPr>
          <w:rFonts w:hint="eastAsia"/>
          <w:sz w:val="24"/>
        </w:rPr>
      </w:pPr>
      <w:r>
        <w:rPr>
          <w:rFonts w:hint="eastAsia"/>
          <w:sz w:val="24"/>
        </w:rPr>
        <w:t>图书：书名，编号，作者，出版社，出版日期，入库时间，价格，数量；</w:t>
      </w:r>
    </w:p>
    <w:p w:rsidR="00740C1B" w:rsidRDefault="00740C1B">
      <w:pPr>
        <w:numPr>
          <w:ilvl w:val="0"/>
          <w:numId w:val="3"/>
        </w:numPr>
        <w:rPr>
          <w:rFonts w:hint="eastAsia"/>
          <w:sz w:val="24"/>
        </w:rPr>
      </w:pPr>
      <w:r>
        <w:rPr>
          <w:rFonts w:hint="eastAsia"/>
          <w:sz w:val="24"/>
        </w:rPr>
        <w:t>借阅者：姓名，性别，年龄，身份证号，住址，工作单位，电话；</w:t>
      </w:r>
    </w:p>
    <w:p w:rsidR="00740C1B" w:rsidRDefault="00740C1B">
      <w:pPr>
        <w:numPr>
          <w:ilvl w:val="0"/>
          <w:numId w:val="3"/>
        </w:numPr>
        <w:rPr>
          <w:rFonts w:hint="eastAsia"/>
          <w:sz w:val="24"/>
        </w:rPr>
      </w:pPr>
      <w:r>
        <w:rPr>
          <w:rFonts w:hint="eastAsia"/>
          <w:sz w:val="24"/>
        </w:rPr>
        <w:t>管理员：姓名，年龄，电话，住址；</w:t>
      </w:r>
    </w:p>
    <w:p w:rsidR="00740C1B" w:rsidRDefault="00740C1B">
      <w:pPr>
        <w:numPr>
          <w:ilvl w:val="0"/>
          <w:numId w:val="3"/>
        </w:numPr>
        <w:rPr>
          <w:rFonts w:hint="eastAsia"/>
          <w:sz w:val="24"/>
        </w:rPr>
      </w:pPr>
      <w:r>
        <w:rPr>
          <w:rFonts w:hint="eastAsia"/>
          <w:sz w:val="24"/>
        </w:rPr>
        <w:t>一个管理员可以管理</w:t>
      </w:r>
      <w:r>
        <w:rPr>
          <w:rFonts w:hint="eastAsia"/>
          <w:sz w:val="24"/>
        </w:rPr>
        <w:t>m</w:t>
      </w:r>
      <w:r>
        <w:rPr>
          <w:rFonts w:hint="eastAsia"/>
          <w:sz w:val="24"/>
        </w:rPr>
        <w:t>多个借阅者和</w:t>
      </w:r>
      <w:r>
        <w:rPr>
          <w:rFonts w:hint="eastAsia"/>
          <w:sz w:val="24"/>
        </w:rPr>
        <w:t>m</w:t>
      </w:r>
      <w:r>
        <w:rPr>
          <w:rFonts w:hint="eastAsia"/>
          <w:sz w:val="24"/>
        </w:rPr>
        <w:t>多的图书，借阅者与图书之间是多对多的关系；</w:t>
      </w:r>
    </w:p>
    <w:p w:rsidR="00740C1B" w:rsidRDefault="00740C1B">
      <w:pPr>
        <w:numPr>
          <w:ilvl w:val="0"/>
          <w:numId w:val="3"/>
        </w:numPr>
        <w:rPr>
          <w:rFonts w:hint="eastAsia"/>
          <w:sz w:val="24"/>
        </w:rPr>
      </w:pPr>
      <w:r>
        <w:rPr>
          <w:rFonts w:hint="eastAsia"/>
          <w:sz w:val="24"/>
        </w:rPr>
        <w:t>管理关系：管理借阅者基本信息，管理图书馆藏书基本信息；</w:t>
      </w:r>
    </w:p>
    <w:p w:rsidR="00740C1B" w:rsidRDefault="00740C1B">
      <w:pPr>
        <w:numPr>
          <w:ilvl w:val="0"/>
          <w:numId w:val="3"/>
        </w:numPr>
        <w:rPr>
          <w:rFonts w:hint="eastAsia"/>
          <w:sz w:val="24"/>
        </w:rPr>
      </w:pPr>
      <w:r>
        <w:rPr>
          <w:rFonts w:hint="eastAsia"/>
          <w:sz w:val="24"/>
        </w:rPr>
        <w:t>借阅关系：借阅者通过管理员借阅图书，其中管理员管理借阅信息；</w:t>
      </w:r>
    </w:p>
    <w:p w:rsidR="00740C1B" w:rsidRDefault="00740C1B">
      <w:pPr>
        <w:numPr>
          <w:ilvl w:val="0"/>
          <w:numId w:val="3"/>
        </w:numPr>
        <w:rPr>
          <w:rFonts w:hint="eastAsia"/>
        </w:rPr>
      </w:pPr>
      <w:r>
        <w:rPr>
          <w:rFonts w:hint="eastAsia"/>
          <w:sz w:val="24"/>
        </w:rPr>
        <w:t>归还关系：借阅者通过管理员归还借阅图书，其中管理员管理归还信息；</w:t>
      </w:r>
    </w:p>
    <w:p w:rsidR="00740C1B" w:rsidRDefault="00740C1B">
      <w:pPr>
        <w:rPr>
          <w:rFonts w:hint="eastAsia"/>
        </w:rPr>
      </w:pPr>
      <w:r>
        <w:rPr>
          <w:rFonts w:hint="eastAsia"/>
          <w:sz w:val="24"/>
        </w:rPr>
        <w:t>*</w:t>
      </w:r>
      <w:r>
        <w:rPr>
          <w:rFonts w:hint="eastAsia"/>
          <w:sz w:val="24"/>
        </w:rPr>
        <w:t>根据数据项得出</w:t>
      </w:r>
      <w:r>
        <w:rPr>
          <w:rFonts w:hint="eastAsia"/>
          <w:sz w:val="24"/>
        </w:rPr>
        <w:t>E-R</w:t>
      </w:r>
      <w:r>
        <w:rPr>
          <w:rFonts w:hint="eastAsia"/>
          <w:sz w:val="24"/>
        </w:rPr>
        <w:t>图如下</w:t>
      </w:r>
    </w:p>
    <w:p w:rsidR="00740C1B" w:rsidRDefault="00740C1B">
      <w:pPr>
        <w:rPr>
          <w:rFonts w:hint="eastAsia"/>
        </w:rPr>
      </w:pPr>
      <w:r>
        <w:rPr>
          <w:rFonts w:hint="eastAsia"/>
        </w:rPr>
        <w:t xml:space="preserve">   </w:t>
      </w:r>
      <w:r>
        <w:tab/>
      </w:r>
      <w:r w:rsidR="00A27805">
        <w:rPr>
          <w:noProof/>
          <w:lang w:val="en-US" w:eastAsia="zh-CN"/>
        </w:rPr>
        <w:drawing>
          <wp:inline distT="0" distB="0" distL="0" distR="0">
            <wp:extent cx="4152900" cy="3418205"/>
            <wp:effectExtent l="0" t="0" r="0" b="0"/>
            <wp:docPr id="9" name="图片 9" descr="6429157621366866380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4291576213668663805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3418205"/>
                    </a:xfrm>
                    <a:prstGeom prst="rect">
                      <a:avLst/>
                    </a:prstGeom>
                    <a:noFill/>
                    <a:ln>
                      <a:noFill/>
                    </a:ln>
                    <a:effectLst/>
                  </pic:spPr>
                </pic:pic>
              </a:graphicData>
            </a:graphic>
          </wp:inline>
        </w:drawing>
      </w:r>
    </w:p>
    <w:p w:rsidR="00740C1B" w:rsidRDefault="00740C1B">
      <w:pPr>
        <w:jc w:val="center"/>
        <w:rPr>
          <w:rFonts w:hint="eastAsia"/>
          <w:sz w:val="24"/>
        </w:rPr>
      </w:pPr>
      <w:r>
        <w:rPr>
          <w:rFonts w:hint="eastAsia"/>
          <w:sz w:val="24"/>
        </w:rPr>
        <w:t>图</w:t>
      </w:r>
      <w:r>
        <w:rPr>
          <w:rFonts w:hint="eastAsia"/>
          <w:sz w:val="24"/>
        </w:rPr>
        <w:t xml:space="preserve">4.2   </w:t>
      </w:r>
      <w:r>
        <w:rPr>
          <w:rFonts w:hint="eastAsia"/>
          <w:sz w:val="24"/>
        </w:rPr>
        <w:t>系统</w:t>
      </w:r>
      <w:r>
        <w:rPr>
          <w:rFonts w:hint="eastAsia"/>
          <w:sz w:val="24"/>
        </w:rPr>
        <w:t>E_R</w:t>
      </w:r>
      <w:r>
        <w:rPr>
          <w:rFonts w:hint="eastAsia"/>
          <w:sz w:val="24"/>
        </w:rPr>
        <w:t>图</w:t>
      </w:r>
    </w:p>
    <w:p w:rsidR="00740C1B" w:rsidRDefault="00A27805">
      <w:pPr>
        <w:ind w:firstLineChars="100" w:firstLine="210"/>
        <w:rPr>
          <w:rFonts w:hint="eastAsia"/>
        </w:rPr>
      </w:pPr>
      <w:r>
        <w:rPr>
          <w:noProof/>
          <w:lang w:val="en-US" w:eastAsia="zh-CN"/>
        </w:rPr>
        <w:drawing>
          <wp:inline distT="0" distB="0" distL="0" distR="0">
            <wp:extent cx="4599305" cy="2819400"/>
            <wp:effectExtent l="0" t="0" r="0" b="0"/>
            <wp:docPr id="10" name="图片 10" descr="295038863136686638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9503886313668663833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9305" cy="2819400"/>
                    </a:xfrm>
                    <a:prstGeom prst="rect">
                      <a:avLst/>
                    </a:prstGeom>
                    <a:noFill/>
                    <a:ln>
                      <a:noFill/>
                    </a:ln>
                    <a:effectLst/>
                  </pic:spPr>
                </pic:pic>
              </a:graphicData>
            </a:graphic>
          </wp:inline>
        </w:drawing>
      </w:r>
    </w:p>
    <w:p w:rsidR="00740C1B" w:rsidRDefault="00740C1B">
      <w:pPr>
        <w:ind w:firstLineChars="100" w:firstLine="210"/>
        <w:jc w:val="center"/>
        <w:rPr>
          <w:rFonts w:hint="eastAsia"/>
        </w:rPr>
      </w:pPr>
      <w:r>
        <w:rPr>
          <w:rFonts w:hint="eastAsia"/>
        </w:rPr>
        <w:t>图</w:t>
      </w:r>
      <w:r>
        <w:rPr>
          <w:rFonts w:hint="eastAsia"/>
        </w:rPr>
        <w:t xml:space="preserve">4.3  </w:t>
      </w:r>
      <w:r>
        <w:rPr>
          <w:rFonts w:hint="eastAsia"/>
        </w:rPr>
        <w:t>图书实体</w:t>
      </w:r>
    </w:p>
    <w:p w:rsidR="00740C1B" w:rsidRDefault="00A27805">
      <w:pPr>
        <w:ind w:firstLineChars="300" w:firstLine="720"/>
        <w:rPr>
          <w:rFonts w:hint="eastAsia"/>
          <w:sz w:val="24"/>
        </w:rPr>
      </w:pPr>
      <w:r>
        <w:rPr>
          <w:noProof/>
          <w:sz w:val="24"/>
          <w:lang w:val="en-US" w:eastAsia="zh-CN"/>
        </w:rPr>
        <w:drawing>
          <wp:inline distT="0" distB="0" distL="0" distR="0">
            <wp:extent cx="4180205" cy="2487295"/>
            <wp:effectExtent l="0" t="0" r="0" b="0"/>
            <wp:docPr id="11" name="图片 11" descr="244923639136686638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4492363913668663833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0205" cy="2487295"/>
                    </a:xfrm>
                    <a:prstGeom prst="rect">
                      <a:avLst/>
                    </a:prstGeom>
                    <a:noFill/>
                    <a:ln>
                      <a:noFill/>
                    </a:ln>
                    <a:effectLst/>
                  </pic:spPr>
                </pic:pic>
              </a:graphicData>
            </a:graphic>
          </wp:inline>
        </w:drawing>
      </w:r>
    </w:p>
    <w:p w:rsidR="00740C1B" w:rsidRDefault="00740C1B">
      <w:pPr>
        <w:jc w:val="center"/>
        <w:rPr>
          <w:rFonts w:hint="eastAsia"/>
          <w:sz w:val="24"/>
        </w:rPr>
      </w:pPr>
      <w:r>
        <w:rPr>
          <w:rFonts w:hint="eastAsia"/>
          <w:sz w:val="24"/>
        </w:rPr>
        <w:t>图</w:t>
      </w:r>
      <w:r>
        <w:rPr>
          <w:rFonts w:hint="eastAsia"/>
          <w:sz w:val="24"/>
        </w:rPr>
        <w:t xml:space="preserve">4.4  </w:t>
      </w:r>
      <w:r>
        <w:rPr>
          <w:rFonts w:hint="eastAsia"/>
          <w:sz w:val="24"/>
        </w:rPr>
        <w:t>借阅者实体</w:t>
      </w:r>
    </w:p>
    <w:p w:rsidR="00740C1B" w:rsidRDefault="00A27805">
      <w:pPr>
        <w:ind w:firstLineChars="300" w:firstLine="720"/>
        <w:rPr>
          <w:rFonts w:hint="eastAsia"/>
          <w:sz w:val="24"/>
        </w:rPr>
      </w:pPr>
      <w:r>
        <w:rPr>
          <w:noProof/>
          <w:sz w:val="24"/>
          <w:lang w:val="en-US" w:eastAsia="zh-CN"/>
        </w:rPr>
        <w:drawing>
          <wp:inline distT="0" distB="0" distL="0" distR="0">
            <wp:extent cx="3771900" cy="2705100"/>
            <wp:effectExtent l="0" t="0" r="0" b="0"/>
            <wp:docPr id="12" name="图片 12" descr="2865747041366866383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865747041366866383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2705100"/>
                    </a:xfrm>
                    <a:prstGeom prst="rect">
                      <a:avLst/>
                    </a:prstGeom>
                    <a:noFill/>
                    <a:ln>
                      <a:noFill/>
                    </a:ln>
                    <a:effectLst/>
                  </pic:spPr>
                </pic:pic>
              </a:graphicData>
            </a:graphic>
          </wp:inline>
        </w:drawing>
      </w:r>
    </w:p>
    <w:p w:rsidR="00740C1B" w:rsidRDefault="00740C1B">
      <w:pPr>
        <w:jc w:val="center"/>
        <w:rPr>
          <w:sz w:val="24"/>
        </w:rPr>
      </w:pPr>
      <w:r>
        <w:rPr>
          <w:rFonts w:hint="eastAsia"/>
          <w:sz w:val="24"/>
        </w:rPr>
        <w:t>图</w:t>
      </w:r>
      <w:r>
        <w:rPr>
          <w:rFonts w:hint="eastAsia"/>
          <w:sz w:val="24"/>
        </w:rPr>
        <w:t xml:space="preserve">4.5  </w:t>
      </w:r>
      <w:r>
        <w:rPr>
          <w:rFonts w:hint="eastAsia"/>
          <w:sz w:val="24"/>
        </w:rPr>
        <w:t>管理者实体</w:t>
      </w:r>
    </w:p>
    <w:p w:rsidR="00740C1B" w:rsidRDefault="00740C1B">
      <w:pPr>
        <w:ind w:firstLineChars="200" w:firstLine="480"/>
        <w:rPr>
          <w:sz w:val="24"/>
        </w:rPr>
      </w:pPr>
    </w:p>
    <w:p w:rsidR="00740C1B" w:rsidRDefault="00740C1B">
      <w:pPr>
        <w:rPr>
          <w:rFonts w:hint="eastAsia"/>
          <w:sz w:val="24"/>
        </w:rPr>
      </w:pPr>
      <w:r>
        <w:rPr>
          <w:rFonts w:hint="eastAsia"/>
          <w:sz w:val="24"/>
        </w:rPr>
        <w:t>*</w:t>
      </w:r>
      <w:r>
        <w:rPr>
          <w:rFonts w:hint="eastAsia"/>
          <w:sz w:val="24"/>
        </w:rPr>
        <w:t>根据</w:t>
      </w:r>
      <w:r>
        <w:rPr>
          <w:rFonts w:hint="eastAsia"/>
          <w:sz w:val="24"/>
        </w:rPr>
        <w:t>E-R</w:t>
      </w:r>
      <w:r>
        <w:rPr>
          <w:rFonts w:hint="eastAsia"/>
          <w:sz w:val="24"/>
        </w:rPr>
        <w:t>模型和数据库需求分析，本系统总共涉及</w:t>
      </w:r>
      <w:r>
        <w:rPr>
          <w:rFonts w:hint="eastAsia"/>
          <w:sz w:val="24"/>
        </w:rPr>
        <w:t>5</w:t>
      </w:r>
      <w:r>
        <w:rPr>
          <w:rFonts w:hint="eastAsia"/>
          <w:sz w:val="24"/>
        </w:rPr>
        <w:t>个数据表格。其中包括借阅者表、图书馆藏书信息表</w:t>
      </w:r>
      <w:r>
        <w:rPr>
          <w:rFonts w:hint="eastAsia"/>
          <w:sz w:val="24"/>
        </w:rPr>
        <w:t>2</w:t>
      </w:r>
      <w:r>
        <w:rPr>
          <w:rFonts w:hint="eastAsia"/>
          <w:sz w:val="24"/>
        </w:rPr>
        <w:t>个基本表，同时还需要记录借阅信息的借阅登记表、记录新进图书的图书管理表</w:t>
      </w:r>
      <w:r>
        <w:rPr>
          <w:rFonts w:hint="eastAsia"/>
          <w:sz w:val="24"/>
        </w:rPr>
        <w:t>2</w:t>
      </w:r>
      <w:r>
        <w:rPr>
          <w:rFonts w:hint="eastAsia"/>
          <w:sz w:val="24"/>
        </w:rPr>
        <w:t>个登记表，还需要建立一个用户表以负责记录系统可登陆人员的相关信息。</w:t>
      </w:r>
    </w:p>
    <w:tbl>
      <w:tblPr>
        <w:tblW w:w="0" w:type="auto"/>
        <w:tblInd w:w="152" w:type="dxa"/>
        <w:tblLayout w:type="fixed"/>
        <w:tblLook w:val="0000" w:firstRow="0" w:lastRow="0" w:firstColumn="0" w:lastColumn="0" w:noHBand="0" w:noVBand="0"/>
      </w:tblPr>
      <w:tblGrid>
        <w:gridCol w:w="1425"/>
        <w:gridCol w:w="2055"/>
        <w:gridCol w:w="1335"/>
        <w:gridCol w:w="1935"/>
      </w:tblGrid>
      <w:tr w:rsidR="00740C1B">
        <w:tblPrEx>
          <w:tblCellMar>
            <w:top w:w="0" w:type="dxa"/>
            <w:bottom w:w="0" w:type="dxa"/>
          </w:tblCellMar>
        </w:tblPrEx>
        <w:trPr>
          <w:trHeight w:val="285"/>
        </w:trPr>
        <w:tc>
          <w:tcPr>
            <w:tcW w:w="14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字段名</w:t>
            </w:r>
          </w:p>
        </w:tc>
        <w:tc>
          <w:tcPr>
            <w:tcW w:w="205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数据类型</w:t>
            </w:r>
          </w:p>
        </w:tc>
        <w:tc>
          <w:tcPr>
            <w:tcW w:w="13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是否为空</w:t>
            </w:r>
          </w:p>
        </w:tc>
        <w:tc>
          <w:tcPr>
            <w:tcW w:w="19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说明</w:t>
            </w:r>
          </w:p>
        </w:tc>
      </w:tr>
      <w:tr w:rsidR="00740C1B">
        <w:tblPrEx>
          <w:tblCellMar>
            <w:top w:w="0" w:type="dxa"/>
            <w:bottom w:w="0" w:type="dxa"/>
          </w:tblCellMar>
        </w:tblPrEx>
        <w:trPr>
          <w:trHeight w:val="285"/>
        </w:trPr>
        <w:tc>
          <w:tcPr>
            <w:tcW w:w="14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书名</w:t>
            </w:r>
          </w:p>
        </w:tc>
        <w:tc>
          <w:tcPr>
            <w:tcW w:w="205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9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书名</w:t>
            </w:r>
          </w:p>
        </w:tc>
      </w:tr>
      <w:tr w:rsidR="00740C1B">
        <w:tblPrEx>
          <w:tblCellMar>
            <w:top w:w="0" w:type="dxa"/>
            <w:bottom w:w="0" w:type="dxa"/>
          </w:tblCellMar>
        </w:tblPrEx>
        <w:trPr>
          <w:trHeight w:val="285"/>
        </w:trPr>
        <w:tc>
          <w:tcPr>
            <w:tcW w:w="14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编号</w:t>
            </w:r>
          </w:p>
        </w:tc>
        <w:tc>
          <w:tcPr>
            <w:tcW w:w="205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9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编号（主键）</w:t>
            </w:r>
          </w:p>
        </w:tc>
      </w:tr>
      <w:tr w:rsidR="00740C1B">
        <w:tblPrEx>
          <w:tblCellMar>
            <w:top w:w="0" w:type="dxa"/>
            <w:bottom w:w="0" w:type="dxa"/>
          </w:tblCellMar>
        </w:tblPrEx>
        <w:trPr>
          <w:trHeight w:val="285"/>
        </w:trPr>
        <w:tc>
          <w:tcPr>
            <w:tcW w:w="14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作者</w:t>
            </w:r>
          </w:p>
        </w:tc>
        <w:tc>
          <w:tcPr>
            <w:tcW w:w="205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9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作者</w:t>
            </w:r>
          </w:p>
        </w:tc>
      </w:tr>
      <w:tr w:rsidR="00740C1B">
        <w:tblPrEx>
          <w:tblCellMar>
            <w:top w:w="0" w:type="dxa"/>
            <w:bottom w:w="0" w:type="dxa"/>
          </w:tblCellMar>
        </w:tblPrEx>
        <w:trPr>
          <w:trHeight w:val="285"/>
        </w:trPr>
        <w:tc>
          <w:tcPr>
            <w:tcW w:w="14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出版社</w:t>
            </w:r>
          </w:p>
        </w:tc>
        <w:tc>
          <w:tcPr>
            <w:tcW w:w="205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9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出版社</w:t>
            </w:r>
          </w:p>
        </w:tc>
      </w:tr>
      <w:tr w:rsidR="00740C1B">
        <w:tblPrEx>
          <w:tblCellMar>
            <w:top w:w="0" w:type="dxa"/>
            <w:bottom w:w="0" w:type="dxa"/>
          </w:tblCellMar>
        </w:tblPrEx>
        <w:trPr>
          <w:trHeight w:val="285"/>
        </w:trPr>
        <w:tc>
          <w:tcPr>
            <w:tcW w:w="14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出版日期</w:t>
            </w:r>
          </w:p>
        </w:tc>
        <w:tc>
          <w:tcPr>
            <w:tcW w:w="205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datetime</w:t>
            </w:r>
          </w:p>
        </w:tc>
        <w:tc>
          <w:tcPr>
            <w:tcW w:w="13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9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出版日期</w:t>
            </w:r>
          </w:p>
        </w:tc>
      </w:tr>
      <w:tr w:rsidR="00740C1B">
        <w:tblPrEx>
          <w:tblCellMar>
            <w:top w:w="0" w:type="dxa"/>
            <w:bottom w:w="0" w:type="dxa"/>
          </w:tblCellMar>
        </w:tblPrEx>
        <w:trPr>
          <w:trHeight w:val="285"/>
        </w:trPr>
        <w:tc>
          <w:tcPr>
            <w:tcW w:w="14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入库时间</w:t>
            </w:r>
          </w:p>
        </w:tc>
        <w:tc>
          <w:tcPr>
            <w:tcW w:w="205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datetime</w:t>
            </w:r>
          </w:p>
        </w:tc>
        <w:tc>
          <w:tcPr>
            <w:tcW w:w="13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9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入库时间</w:t>
            </w:r>
          </w:p>
        </w:tc>
      </w:tr>
      <w:tr w:rsidR="00740C1B">
        <w:tblPrEx>
          <w:tblCellMar>
            <w:top w:w="0" w:type="dxa"/>
            <w:bottom w:w="0" w:type="dxa"/>
          </w:tblCellMar>
        </w:tblPrEx>
        <w:trPr>
          <w:trHeight w:val="285"/>
        </w:trPr>
        <w:tc>
          <w:tcPr>
            <w:tcW w:w="14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价格</w:t>
            </w:r>
          </w:p>
        </w:tc>
        <w:tc>
          <w:tcPr>
            <w:tcW w:w="205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decimal(18, 0)</w:t>
            </w:r>
          </w:p>
        </w:tc>
        <w:tc>
          <w:tcPr>
            <w:tcW w:w="13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9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价格</w:t>
            </w:r>
          </w:p>
        </w:tc>
      </w:tr>
      <w:tr w:rsidR="00740C1B">
        <w:tblPrEx>
          <w:tblCellMar>
            <w:top w:w="0" w:type="dxa"/>
            <w:bottom w:w="0" w:type="dxa"/>
          </w:tblCellMar>
        </w:tblPrEx>
        <w:trPr>
          <w:trHeight w:val="285"/>
        </w:trPr>
        <w:tc>
          <w:tcPr>
            <w:tcW w:w="14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数量</w:t>
            </w:r>
          </w:p>
        </w:tc>
        <w:tc>
          <w:tcPr>
            <w:tcW w:w="205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int</w:t>
            </w:r>
          </w:p>
        </w:tc>
        <w:tc>
          <w:tcPr>
            <w:tcW w:w="13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93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数量</w:t>
            </w:r>
          </w:p>
        </w:tc>
      </w:tr>
    </w:tbl>
    <w:p w:rsidR="00740C1B" w:rsidRDefault="00740C1B">
      <w:pPr>
        <w:jc w:val="center"/>
        <w:rPr>
          <w:sz w:val="24"/>
        </w:rPr>
      </w:pPr>
      <w:r>
        <w:rPr>
          <w:rFonts w:hint="eastAsia"/>
          <w:sz w:val="24"/>
        </w:rPr>
        <w:t>图</w:t>
      </w:r>
      <w:r>
        <w:rPr>
          <w:rFonts w:hint="eastAsia"/>
          <w:sz w:val="24"/>
        </w:rPr>
        <w:t xml:space="preserve">4.6 </w:t>
      </w:r>
      <w:r>
        <w:rPr>
          <w:rFonts w:hint="eastAsia"/>
          <w:sz w:val="24"/>
        </w:rPr>
        <w:t>图书信息数据表</w:t>
      </w:r>
    </w:p>
    <w:tbl>
      <w:tblPr>
        <w:tblW w:w="0" w:type="auto"/>
        <w:tblInd w:w="122" w:type="dxa"/>
        <w:tblLayout w:type="fixed"/>
        <w:tblLook w:val="0000" w:firstRow="0" w:lastRow="0" w:firstColumn="0" w:lastColumn="0" w:noHBand="0" w:noVBand="0"/>
      </w:tblPr>
      <w:tblGrid>
        <w:gridCol w:w="1470"/>
        <w:gridCol w:w="2025"/>
        <w:gridCol w:w="1395"/>
        <w:gridCol w:w="1890"/>
      </w:tblGrid>
      <w:tr w:rsidR="00740C1B">
        <w:tblPrEx>
          <w:tblCellMar>
            <w:top w:w="0" w:type="dxa"/>
            <w:bottom w:w="0" w:type="dxa"/>
          </w:tblCellMar>
        </w:tblPrEx>
        <w:trPr>
          <w:trHeight w:val="285"/>
        </w:trPr>
        <w:tc>
          <w:tcPr>
            <w:tcW w:w="147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字段名</w:t>
            </w:r>
          </w:p>
        </w:tc>
        <w:tc>
          <w:tcPr>
            <w:tcW w:w="20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数据类型</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是否为空</w:t>
            </w:r>
          </w:p>
        </w:tc>
        <w:tc>
          <w:tcPr>
            <w:tcW w:w="189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说明</w:t>
            </w:r>
          </w:p>
        </w:tc>
      </w:tr>
      <w:tr w:rsidR="00740C1B">
        <w:tblPrEx>
          <w:tblCellMar>
            <w:top w:w="0" w:type="dxa"/>
            <w:bottom w:w="0" w:type="dxa"/>
          </w:tblCellMar>
        </w:tblPrEx>
        <w:trPr>
          <w:trHeight w:val="285"/>
        </w:trPr>
        <w:tc>
          <w:tcPr>
            <w:tcW w:w="147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借阅者编号</w:t>
            </w:r>
          </w:p>
        </w:tc>
        <w:tc>
          <w:tcPr>
            <w:tcW w:w="20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89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借阅者编号（主键）</w:t>
            </w:r>
          </w:p>
        </w:tc>
      </w:tr>
      <w:tr w:rsidR="00740C1B">
        <w:tblPrEx>
          <w:tblCellMar>
            <w:top w:w="0" w:type="dxa"/>
            <w:bottom w:w="0" w:type="dxa"/>
          </w:tblCellMar>
        </w:tblPrEx>
        <w:trPr>
          <w:trHeight w:val="557"/>
        </w:trPr>
        <w:tc>
          <w:tcPr>
            <w:tcW w:w="147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姓名</w:t>
            </w:r>
          </w:p>
        </w:tc>
        <w:tc>
          <w:tcPr>
            <w:tcW w:w="20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NULL</w:t>
            </w:r>
          </w:p>
        </w:tc>
        <w:tc>
          <w:tcPr>
            <w:tcW w:w="189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姓名</w:t>
            </w:r>
          </w:p>
        </w:tc>
      </w:tr>
      <w:tr w:rsidR="00740C1B">
        <w:tblPrEx>
          <w:tblCellMar>
            <w:top w:w="0" w:type="dxa"/>
            <w:bottom w:w="0" w:type="dxa"/>
          </w:tblCellMar>
        </w:tblPrEx>
        <w:trPr>
          <w:trHeight w:val="497"/>
        </w:trPr>
        <w:tc>
          <w:tcPr>
            <w:tcW w:w="147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性别</w:t>
            </w:r>
          </w:p>
        </w:tc>
        <w:tc>
          <w:tcPr>
            <w:tcW w:w="20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NULL</w:t>
            </w:r>
          </w:p>
        </w:tc>
        <w:tc>
          <w:tcPr>
            <w:tcW w:w="189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性别</w:t>
            </w:r>
          </w:p>
        </w:tc>
      </w:tr>
      <w:tr w:rsidR="00740C1B">
        <w:tblPrEx>
          <w:tblCellMar>
            <w:top w:w="0" w:type="dxa"/>
            <w:bottom w:w="0" w:type="dxa"/>
          </w:tblCellMar>
        </w:tblPrEx>
        <w:trPr>
          <w:trHeight w:val="497"/>
        </w:trPr>
        <w:tc>
          <w:tcPr>
            <w:tcW w:w="147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年龄</w:t>
            </w:r>
          </w:p>
        </w:tc>
        <w:tc>
          <w:tcPr>
            <w:tcW w:w="20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int</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NULL</w:t>
            </w:r>
          </w:p>
        </w:tc>
        <w:tc>
          <w:tcPr>
            <w:tcW w:w="189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年龄</w:t>
            </w:r>
          </w:p>
        </w:tc>
      </w:tr>
      <w:tr w:rsidR="00740C1B">
        <w:tblPrEx>
          <w:tblCellMar>
            <w:top w:w="0" w:type="dxa"/>
            <w:bottom w:w="0" w:type="dxa"/>
          </w:tblCellMar>
        </w:tblPrEx>
        <w:trPr>
          <w:trHeight w:val="542"/>
        </w:trPr>
        <w:tc>
          <w:tcPr>
            <w:tcW w:w="147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身份证号</w:t>
            </w:r>
          </w:p>
        </w:tc>
        <w:tc>
          <w:tcPr>
            <w:tcW w:w="20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int</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89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身份证号</w:t>
            </w:r>
          </w:p>
        </w:tc>
      </w:tr>
      <w:tr w:rsidR="00740C1B">
        <w:tblPrEx>
          <w:tblCellMar>
            <w:top w:w="0" w:type="dxa"/>
            <w:bottom w:w="0" w:type="dxa"/>
          </w:tblCellMar>
        </w:tblPrEx>
        <w:trPr>
          <w:trHeight w:val="482"/>
        </w:trPr>
        <w:tc>
          <w:tcPr>
            <w:tcW w:w="147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住址</w:t>
            </w:r>
          </w:p>
        </w:tc>
        <w:tc>
          <w:tcPr>
            <w:tcW w:w="20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NULL</w:t>
            </w:r>
          </w:p>
        </w:tc>
        <w:tc>
          <w:tcPr>
            <w:tcW w:w="189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住址</w:t>
            </w:r>
          </w:p>
        </w:tc>
      </w:tr>
      <w:tr w:rsidR="00740C1B">
        <w:tblPrEx>
          <w:tblCellMar>
            <w:top w:w="0" w:type="dxa"/>
            <w:bottom w:w="0" w:type="dxa"/>
          </w:tblCellMar>
        </w:tblPrEx>
        <w:trPr>
          <w:trHeight w:val="467"/>
        </w:trPr>
        <w:tc>
          <w:tcPr>
            <w:tcW w:w="147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工作单位</w:t>
            </w:r>
          </w:p>
        </w:tc>
        <w:tc>
          <w:tcPr>
            <w:tcW w:w="20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NULL</w:t>
            </w:r>
          </w:p>
        </w:tc>
        <w:tc>
          <w:tcPr>
            <w:tcW w:w="189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工作单位</w:t>
            </w:r>
          </w:p>
        </w:tc>
      </w:tr>
      <w:tr w:rsidR="00740C1B">
        <w:tblPrEx>
          <w:tblCellMar>
            <w:top w:w="0" w:type="dxa"/>
            <w:bottom w:w="0" w:type="dxa"/>
          </w:tblCellMar>
        </w:tblPrEx>
        <w:trPr>
          <w:trHeight w:val="492"/>
        </w:trPr>
        <w:tc>
          <w:tcPr>
            <w:tcW w:w="147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电话</w:t>
            </w:r>
          </w:p>
        </w:tc>
        <w:tc>
          <w:tcPr>
            <w:tcW w:w="202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int</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89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电话</w:t>
            </w:r>
          </w:p>
        </w:tc>
      </w:tr>
    </w:tbl>
    <w:p w:rsidR="00740C1B" w:rsidRDefault="00740C1B">
      <w:pPr>
        <w:jc w:val="center"/>
        <w:rPr>
          <w:rFonts w:hint="eastAsia"/>
        </w:rPr>
      </w:pPr>
      <w:r>
        <w:rPr>
          <w:rFonts w:hint="eastAsia"/>
        </w:rPr>
        <w:t>图</w:t>
      </w:r>
      <w:r>
        <w:rPr>
          <w:rFonts w:hint="eastAsia"/>
        </w:rPr>
        <w:t xml:space="preserve">4.7 </w:t>
      </w:r>
      <w:r>
        <w:rPr>
          <w:rFonts w:hint="eastAsia"/>
        </w:rPr>
        <w:t>借阅者信息表</w:t>
      </w:r>
    </w:p>
    <w:tbl>
      <w:tblPr>
        <w:tblW w:w="0" w:type="auto"/>
        <w:tblInd w:w="92" w:type="dxa"/>
        <w:tblLayout w:type="fixed"/>
        <w:tblLook w:val="0000" w:firstRow="0" w:lastRow="0" w:firstColumn="0" w:lastColumn="0" w:noHBand="0" w:noVBand="0"/>
      </w:tblPr>
      <w:tblGrid>
        <w:gridCol w:w="1515"/>
        <w:gridCol w:w="2010"/>
        <w:gridCol w:w="1395"/>
        <w:gridCol w:w="1920"/>
      </w:tblGrid>
      <w:tr w:rsidR="00740C1B">
        <w:tblPrEx>
          <w:tblCellMar>
            <w:top w:w="0" w:type="dxa"/>
            <w:bottom w:w="0" w:type="dxa"/>
          </w:tblCellMar>
        </w:tblPrEx>
        <w:trPr>
          <w:trHeight w:val="285"/>
        </w:trPr>
        <w:tc>
          <w:tcPr>
            <w:tcW w:w="151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字段名</w:t>
            </w:r>
          </w:p>
        </w:tc>
        <w:tc>
          <w:tcPr>
            <w:tcW w:w="201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数据类型</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是否为空</w:t>
            </w:r>
          </w:p>
        </w:tc>
        <w:tc>
          <w:tcPr>
            <w:tcW w:w="192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说明</w:t>
            </w:r>
          </w:p>
        </w:tc>
      </w:tr>
      <w:tr w:rsidR="00740C1B">
        <w:tblPrEx>
          <w:tblCellMar>
            <w:top w:w="0" w:type="dxa"/>
            <w:bottom w:w="0" w:type="dxa"/>
          </w:tblCellMar>
        </w:tblPrEx>
        <w:trPr>
          <w:trHeight w:val="734"/>
        </w:trPr>
        <w:tc>
          <w:tcPr>
            <w:tcW w:w="151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管理员编号</w:t>
            </w:r>
          </w:p>
        </w:tc>
        <w:tc>
          <w:tcPr>
            <w:tcW w:w="201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92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管理员编号(主键)</w:t>
            </w:r>
          </w:p>
        </w:tc>
      </w:tr>
      <w:tr w:rsidR="00740C1B">
        <w:tblPrEx>
          <w:tblCellMar>
            <w:top w:w="0" w:type="dxa"/>
            <w:bottom w:w="0" w:type="dxa"/>
          </w:tblCellMar>
        </w:tblPrEx>
        <w:trPr>
          <w:trHeight w:val="467"/>
        </w:trPr>
        <w:tc>
          <w:tcPr>
            <w:tcW w:w="151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姓名</w:t>
            </w:r>
          </w:p>
        </w:tc>
        <w:tc>
          <w:tcPr>
            <w:tcW w:w="201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NULL</w:t>
            </w:r>
          </w:p>
        </w:tc>
        <w:tc>
          <w:tcPr>
            <w:tcW w:w="192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姓名</w:t>
            </w:r>
          </w:p>
        </w:tc>
      </w:tr>
      <w:tr w:rsidR="00740C1B">
        <w:tblPrEx>
          <w:tblCellMar>
            <w:top w:w="0" w:type="dxa"/>
            <w:bottom w:w="0" w:type="dxa"/>
          </w:tblCellMar>
        </w:tblPrEx>
        <w:trPr>
          <w:trHeight w:val="482"/>
        </w:trPr>
        <w:tc>
          <w:tcPr>
            <w:tcW w:w="151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性别</w:t>
            </w:r>
          </w:p>
        </w:tc>
        <w:tc>
          <w:tcPr>
            <w:tcW w:w="201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int</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NULL</w:t>
            </w:r>
          </w:p>
        </w:tc>
        <w:tc>
          <w:tcPr>
            <w:tcW w:w="192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性别</w:t>
            </w:r>
          </w:p>
        </w:tc>
      </w:tr>
      <w:tr w:rsidR="00740C1B">
        <w:tblPrEx>
          <w:tblCellMar>
            <w:top w:w="0" w:type="dxa"/>
            <w:bottom w:w="0" w:type="dxa"/>
          </w:tblCellMar>
        </w:tblPrEx>
        <w:trPr>
          <w:trHeight w:val="392"/>
        </w:trPr>
        <w:tc>
          <w:tcPr>
            <w:tcW w:w="151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电话</w:t>
            </w:r>
          </w:p>
        </w:tc>
        <w:tc>
          <w:tcPr>
            <w:tcW w:w="201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 xml:space="preserve">int </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Not NULL</w:t>
            </w:r>
          </w:p>
        </w:tc>
        <w:tc>
          <w:tcPr>
            <w:tcW w:w="192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电话</w:t>
            </w:r>
          </w:p>
        </w:tc>
      </w:tr>
      <w:tr w:rsidR="00740C1B">
        <w:tblPrEx>
          <w:tblCellMar>
            <w:top w:w="0" w:type="dxa"/>
            <w:bottom w:w="0" w:type="dxa"/>
          </w:tblCellMar>
        </w:tblPrEx>
        <w:trPr>
          <w:trHeight w:val="482"/>
        </w:trPr>
        <w:tc>
          <w:tcPr>
            <w:tcW w:w="151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年龄</w:t>
            </w:r>
          </w:p>
        </w:tc>
        <w:tc>
          <w:tcPr>
            <w:tcW w:w="201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 xml:space="preserve">int </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NULL</w:t>
            </w:r>
          </w:p>
        </w:tc>
        <w:tc>
          <w:tcPr>
            <w:tcW w:w="192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年龄</w:t>
            </w:r>
          </w:p>
        </w:tc>
      </w:tr>
      <w:tr w:rsidR="00740C1B">
        <w:tblPrEx>
          <w:tblCellMar>
            <w:top w:w="0" w:type="dxa"/>
            <w:bottom w:w="0" w:type="dxa"/>
          </w:tblCellMar>
        </w:tblPrEx>
        <w:trPr>
          <w:trHeight w:val="492"/>
        </w:trPr>
        <w:tc>
          <w:tcPr>
            <w:tcW w:w="151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住址</w:t>
            </w:r>
          </w:p>
        </w:tc>
        <w:tc>
          <w:tcPr>
            <w:tcW w:w="201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varchar(50)</w:t>
            </w:r>
          </w:p>
        </w:tc>
        <w:tc>
          <w:tcPr>
            <w:tcW w:w="1395"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NULL</w:t>
            </w:r>
          </w:p>
        </w:tc>
        <w:tc>
          <w:tcPr>
            <w:tcW w:w="1920" w:type="dxa"/>
            <w:tcBorders>
              <w:top w:val="single" w:sz="4" w:space="0" w:color="000000"/>
              <w:left w:val="single" w:sz="4" w:space="0" w:color="000000"/>
              <w:bottom w:val="single" w:sz="4" w:space="0" w:color="000000"/>
              <w:right w:val="single" w:sz="4" w:space="0" w:color="000000"/>
            </w:tcBorders>
            <w:vAlign w:val="bottom"/>
          </w:tcPr>
          <w:p w:rsidR="00740C1B" w:rsidRDefault="00740C1B">
            <w:pPr>
              <w:autoSpaceDN w:val="0"/>
              <w:jc w:val="left"/>
              <w:textAlignment w:val="bottom"/>
              <w:rPr>
                <w:rFonts w:ascii="宋体" w:hAnsi="宋体"/>
                <w:color w:val="000000"/>
                <w:sz w:val="24"/>
              </w:rPr>
            </w:pPr>
            <w:r>
              <w:rPr>
                <w:rFonts w:ascii="宋体" w:hAnsi="宋体"/>
                <w:color w:val="000000"/>
                <w:sz w:val="24"/>
              </w:rPr>
              <w:t>住址</w:t>
            </w:r>
          </w:p>
        </w:tc>
      </w:tr>
    </w:tbl>
    <w:p w:rsidR="00740C1B" w:rsidRDefault="00740C1B">
      <w:pPr>
        <w:jc w:val="center"/>
        <w:rPr>
          <w:rFonts w:hint="eastAsia"/>
        </w:rPr>
      </w:pPr>
      <w:r>
        <w:rPr>
          <w:rFonts w:hint="eastAsia"/>
        </w:rPr>
        <w:t>图</w:t>
      </w:r>
      <w:r>
        <w:rPr>
          <w:rFonts w:hint="eastAsia"/>
        </w:rPr>
        <w:t xml:space="preserve">4.8 </w:t>
      </w:r>
      <w:r>
        <w:rPr>
          <w:rFonts w:hint="eastAsia"/>
        </w:rPr>
        <w:t>管理员信息表</w:t>
      </w:r>
    </w:p>
    <w:tbl>
      <w:tblPr>
        <w:tblW w:w="0" w:type="auto"/>
        <w:tblInd w:w="78" w:type="dxa"/>
        <w:tblLayout w:type="fixed"/>
        <w:tblLook w:val="0000" w:firstRow="0" w:lastRow="0" w:firstColumn="0" w:lastColumn="0" w:noHBand="0" w:noVBand="0"/>
      </w:tblPr>
      <w:tblGrid>
        <w:gridCol w:w="1499"/>
        <w:gridCol w:w="2070"/>
        <w:gridCol w:w="1341"/>
        <w:gridCol w:w="1929"/>
      </w:tblGrid>
      <w:tr w:rsidR="00740C1B">
        <w:trPr>
          <w:trHeight w:val="295"/>
        </w:trPr>
        <w:tc>
          <w:tcPr>
            <w:tcW w:w="149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字段名</w:t>
            </w:r>
          </w:p>
        </w:tc>
        <w:tc>
          <w:tcPr>
            <w:tcW w:w="2070"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数据类型</w:t>
            </w:r>
          </w:p>
        </w:tc>
        <w:tc>
          <w:tcPr>
            <w:tcW w:w="134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是否为空</w:t>
            </w:r>
          </w:p>
        </w:tc>
        <w:tc>
          <w:tcPr>
            <w:tcW w:w="192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 xml:space="preserve">　　　说明</w:t>
            </w:r>
          </w:p>
        </w:tc>
      </w:tr>
      <w:tr w:rsidR="00740C1B">
        <w:trPr>
          <w:trHeight w:val="856"/>
        </w:trPr>
        <w:tc>
          <w:tcPr>
            <w:tcW w:w="149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书的编号</w:t>
            </w:r>
          </w:p>
        </w:tc>
        <w:tc>
          <w:tcPr>
            <w:tcW w:w="2070"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char(50)</w:t>
            </w:r>
          </w:p>
        </w:tc>
        <w:tc>
          <w:tcPr>
            <w:tcW w:w="134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192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管理员分配，方便读者管理员查阅</w:t>
            </w:r>
          </w:p>
        </w:tc>
      </w:tr>
      <w:tr w:rsidR="00740C1B">
        <w:trPr>
          <w:trHeight w:val="492"/>
        </w:trPr>
        <w:tc>
          <w:tcPr>
            <w:tcW w:w="149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图书编码</w:t>
            </w:r>
          </w:p>
        </w:tc>
        <w:tc>
          <w:tcPr>
            <w:tcW w:w="2070"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34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192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jc w:val="left"/>
              <w:rPr>
                <w:rFonts w:ascii="宋体" w:hAnsi="宋体" w:hint="eastAsia"/>
                <w:sz w:val="24"/>
              </w:rPr>
            </w:pPr>
            <w:r>
              <w:rPr>
                <w:rFonts w:ascii="宋体" w:hAnsi="宋体" w:hint="eastAsia"/>
                <w:sz w:val="24"/>
              </w:rPr>
              <w:t>书的编码</w:t>
            </w:r>
          </w:p>
        </w:tc>
      </w:tr>
      <w:tr w:rsidR="00740C1B">
        <w:trPr>
          <w:trHeight w:val="442"/>
        </w:trPr>
        <w:tc>
          <w:tcPr>
            <w:tcW w:w="149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书名</w:t>
            </w:r>
          </w:p>
        </w:tc>
        <w:tc>
          <w:tcPr>
            <w:tcW w:w="2070"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34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192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书名</w:t>
            </w:r>
          </w:p>
        </w:tc>
      </w:tr>
      <w:tr w:rsidR="00740C1B">
        <w:trPr>
          <w:trHeight w:val="407"/>
        </w:trPr>
        <w:tc>
          <w:tcPr>
            <w:tcW w:w="149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作者</w:t>
            </w:r>
          </w:p>
        </w:tc>
        <w:tc>
          <w:tcPr>
            <w:tcW w:w="2070"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34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192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作者</w:t>
            </w:r>
          </w:p>
        </w:tc>
      </w:tr>
      <w:tr w:rsidR="00740C1B">
        <w:trPr>
          <w:trHeight w:val="412"/>
        </w:trPr>
        <w:tc>
          <w:tcPr>
            <w:tcW w:w="149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出版社</w:t>
            </w:r>
          </w:p>
        </w:tc>
        <w:tc>
          <w:tcPr>
            <w:tcW w:w="2070"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34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 xml:space="preserve"> NULL</w:t>
            </w:r>
          </w:p>
        </w:tc>
        <w:tc>
          <w:tcPr>
            <w:tcW w:w="192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出版社</w:t>
            </w:r>
          </w:p>
        </w:tc>
      </w:tr>
      <w:tr w:rsidR="00740C1B">
        <w:trPr>
          <w:trHeight w:val="507"/>
        </w:trPr>
        <w:tc>
          <w:tcPr>
            <w:tcW w:w="149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出版年份</w:t>
            </w:r>
          </w:p>
        </w:tc>
        <w:tc>
          <w:tcPr>
            <w:tcW w:w="2070"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34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 xml:space="preserve"> NULL</w:t>
            </w:r>
          </w:p>
        </w:tc>
        <w:tc>
          <w:tcPr>
            <w:tcW w:w="192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出版年份</w:t>
            </w:r>
          </w:p>
        </w:tc>
      </w:tr>
      <w:tr w:rsidR="00740C1B">
        <w:trPr>
          <w:trHeight w:val="532"/>
        </w:trPr>
        <w:tc>
          <w:tcPr>
            <w:tcW w:w="149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图书数量</w:t>
            </w:r>
          </w:p>
        </w:tc>
        <w:tc>
          <w:tcPr>
            <w:tcW w:w="2070"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int</w:t>
            </w:r>
          </w:p>
        </w:tc>
        <w:tc>
          <w:tcPr>
            <w:tcW w:w="134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192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新进书数量</w:t>
            </w:r>
          </w:p>
        </w:tc>
      </w:tr>
      <w:tr w:rsidR="00740C1B">
        <w:trPr>
          <w:trHeight w:val="537"/>
        </w:trPr>
        <w:tc>
          <w:tcPr>
            <w:tcW w:w="149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图书单价</w:t>
            </w:r>
          </w:p>
        </w:tc>
        <w:tc>
          <w:tcPr>
            <w:tcW w:w="2070"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int</w:t>
            </w:r>
          </w:p>
        </w:tc>
        <w:tc>
          <w:tcPr>
            <w:tcW w:w="134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192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图书单价</w:t>
            </w:r>
          </w:p>
        </w:tc>
      </w:tr>
    </w:tbl>
    <w:p w:rsidR="00740C1B" w:rsidRDefault="00740C1B">
      <w:pPr>
        <w:jc w:val="center"/>
        <w:rPr>
          <w:rFonts w:hint="eastAsia"/>
        </w:rPr>
      </w:pPr>
      <w:r>
        <w:rPr>
          <w:rFonts w:hint="eastAsia"/>
        </w:rPr>
        <w:t>图</w:t>
      </w:r>
      <w:r>
        <w:rPr>
          <w:rFonts w:hint="eastAsia"/>
        </w:rPr>
        <w:t xml:space="preserve">4.9 </w:t>
      </w:r>
      <w:r>
        <w:rPr>
          <w:rFonts w:hint="eastAsia"/>
        </w:rPr>
        <w:t>新进图书登记表</w:t>
      </w:r>
    </w:p>
    <w:p w:rsidR="00740C1B" w:rsidRDefault="00740C1B">
      <w:pPr>
        <w:rPr>
          <w:rFonts w:hint="eastAsia"/>
        </w:rPr>
      </w:pPr>
    </w:p>
    <w:tbl>
      <w:tblPr>
        <w:tblW w:w="0" w:type="auto"/>
        <w:tblInd w:w="78" w:type="dxa"/>
        <w:tblLayout w:type="fixed"/>
        <w:tblLook w:val="0000" w:firstRow="0" w:lastRow="0" w:firstColumn="0" w:lastColumn="0" w:noHBand="0" w:noVBand="0"/>
      </w:tblPr>
      <w:tblGrid>
        <w:gridCol w:w="1267"/>
        <w:gridCol w:w="1606"/>
        <w:gridCol w:w="1101"/>
        <w:gridCol w:w="2939"/>
      </w:tblGrid>
      <w:tr w:rsidR="00740C1B">
        <w:trPr>
          <w:trHeight w:val="295"/>
        </w:trPr>
        <w:tc>
          <w:tcPr>
            <w:tcW w:w="1267"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字段名</w:t>
            </w:r>
          </w:p>
        </w:tc>
        <w:tc>
          <w:tcPr>
            <w:tcW w:w="1606"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数据类型</w:t>
            </w:r>
          </w:p>
        </w:tc>
        <w:tc>
          <w:tcPr>
            <w:tcW w:w="110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是否为空</w:t>
            </w:r>
          </w:p>
        </w:tc>
        <w:tc>
          <w:tcPr>
            <w:tcW w:w="293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 xml:space="preserve">　　　说明</w:t>
            </w:r>
          </w:p>
        </w:tc>
      </w:tr>
      <w:tr w:rsidR="00740C1B">
        <w:trPr>
          <w:trHeight w:val="295"/>
        </w:trPr>
        <w:tc>
          <w:tcPr>
            <w:tcW w:w="1267"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借阅者编号</w:t>
            </w:r>
          </w:p>
        </w:tc>
        <w:tc>
          <w:tcPr>
            <w:tcW w:w="1606"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10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293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借阅者编号，方便管理员管理</w:t>
            </w:r>
          </w:p>
        </w:tc>
      </w:tr>
      <w:tr w:rsidR="00740C1B">
        <w:trPr>
          <w:trHeight w:val="295"/>
        </w:trPr>
        <w:tc>
          <w:tcPr>
            <w:tcW w:w="1267"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借阅者姓名</w:t>
            </w:r>
          </w:p>
        </w:tc>
        <w:tc>
          <w:tcPr>
            <w:tcW w:w="1606"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10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293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借阅者姓名</w:t>
            </w:r>
          </w:p>
        </w:tc>
      </w:tr>
      <w:tr w:rsidR="00740C1B" w:rsidTr="00740C1B">
        <w:trPr>
          <w:trHeight w:val="295"/>
        </w:trPr>
        <w:tc>
          <w:tcPr>
            <w:tcW w:w="1267"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借阅者电话</w:t>
            </w:r>
          </w:p>
        </w:tc>
        <w:tc>
          <w:tcPr>
            <w:tcW w:w="1606"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10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 xml:space="preserve"> NULL</w:t>
            </w:r>
          </w:p>
        </w:tc>
        <w:tc>
          <w:tcPr>
            <w:tcW w:w="2939" w:type="dxa"/>
            <w:tcBorders>
              <w:top w:val="single" w:sz="2" w:space="0" w:color="000000"/>
              <w:left w:val="single" w:sz="2" w:space="0" w:color="000000"/>
              <w:bottom w:val="single" w:sz="2" w:space="0" w:color="000000"/>
              <w:right w:val="single" w:sz="2" w:space="0" w:color="000000"/>
            </w:tcBorders>
          </w:tcPr>
          <w:p w:rsidR="00740C1B" w:rsidRDefault="00740C1B" w:rsidP="00740C1B">
            <w:pPr>
              <w:autoSpaceDE w:val="0"/>
              <w:autoSpaceDN w:val="0"/>
              <w:rPr>
                <w:rFonts w:ascii="宋体" w:hAnsi="宋体" w:hint="eastAsia"/>
                <w:sz w:val="24"/>
              </w:rPr>
            </w:pPr>
            <w:r>
              <w:rPr>
                <w:rFonts w:ascii="宋体" w:hAnsi="宋体" w:hint="eastAsia"/>
                <w:sz w:val="24"/>
              </w:rPr>
              <w:t>联系电话</w:t>
            </w:r>
          </w:p>
        </w:tc>
      </w:tr>
      <w:tr w:rsidR="00740C1B">
        <w:trPr>
          <w:trHeight w:val="295"/>
        </w:trPr>
        <w:tc>
          <w:tcPr>
            <w:tcW w:w="1267"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图书名称</w:t>
            </w:r>
          </w:p>
        </w:tc>
        <w:tc>
          <w:tcPr>
            <w:tcW w:w="1606"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10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293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所借书得名称</w:t>
            </w:r>
          </w:p>
        </w:tc>
      </w:tr>
      <w:tr w:rsidR="00740C1B">
        <w:trPr>
          <w:trHeight w:val="295"/>
        </w:trPr>
        <w:tc>
          <w:tcPr>
            <w:tcW w:w="1267"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图书编号</w:t>
            </w:r>
          </w:p>
        </w:tc>
        <w:tc>
          <w:tcPr>
            <w:tcW w:w="1606"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10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293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所接书得编号</w:t>
            </w:r>
          </w:p>
        </w:tc>
      </w:tr>
      <w:tr w:rsidR="00740C1B">
        <w:trPr>
          <w:trHeight w:val="295"/>
        </w:trPr>
        <w:tc>
          <w:tcPr>
            <w:tcW w:w="1267"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借阅日期</w:t>
            </w:r>
          </w:p>
        </w:tc>
        <w:tc>
          <w:tcPr>
            <w:tcW w:w="1606"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10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293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借阅当天日期</w:t>
            </w:r>
          </w:p>
        </w:tc>
      </w:tr>
      <w:tr w:rsidR="00740C1B">
        <w:trPr>
          <w:trHeight w:val="295"/>
        </w:trPr>
        <w:tc>
          <w:tcPr>
            <w:tcW w:w="1267"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借阅天数</w:t>
            </w:r>
          </w:p>
        </w:tc>
        <w:tc>
          <w:tcPr>
            <w:tcW w:w="1606"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10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293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借阅的时间</w:t>
            </w:r>
          </w:p>
        </w:tc>
      </w:tr>
      <w:tr w:rsidR="00740C1B">
        <w:trPr>
          <w:trHeight w:val="295"/>
        </w:trPr>
        <w:tc>
          <w:tcPr>
            <w:tcW w:w="1267"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归还日期</w:t>
            </w:r>
          </w:p>
        </w:tc>
        <w:tc>
          <w:tcPr>
            <w:tcW w:w="1606"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proofErr w:type="spellStart"/>
            <w:r>
              <w:rPr>
                <w:rFonts w:ascii="宋体" w:hAnsi="宋体" w:hint="eastAsia"/>
                <w:sz w:val="24"/>
              </w:rPr>
              <w:t>nvarchar</w:t>
            </w:r>
            <w:proofErr w:type="spellEnd"/>
            <w:r>
              <w:rPr>
                <w:rFonts w:ascii="宋体" w:hAnsi="宋体" w:hint="eastAsia"/>
                <w:sz w:val="24"/>
              </w:rPr>
              <w:t>(50)</w:t>
            </w:r>
          </w:p>
        </w:tc>
        <w:tc>
          <w:tcPr>
            <w:tcW w:w="1101"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NOT NULL</w:t>
            </w:r>
          </w:p>
        </w:tc>
        <w:tc>
          <w:tcPr>
            <w:tcW w:w="2939" w:type="dxa"/>
            <w:tcBorders>
              <w:top w:val="single" w:sz="2" w:space="0" w:color="000000"/>
              <w:left w:val="single" w:sz="2" w:space="0" w:color="000000"/>
              <w:bottom w:val="single" w:sz="2" w:space="0" w:color="000000"/>
              <w:right w:val="single" w:sz="2" w:space="0" w:color="000000"/>
            </w:tcBorders>
          </w:tcPr>
          <w:p w:rsidR="00740C1B" w:rsidRDefault="00740C1B">
            <w:pPr>
              <w:autoSpaceDE w:val="0"/>
              <w:autoSpaceDN w:val="0"/>
              <w:rPr>
                <w:rFonts w:ascii="宋体" w:hAnsi="宋体" w:hint="eastAsia"/>
                <w:sz w:val="24"/>
              </w:rPr>
            </w:pPr>
            <w:r>
              <w:rPr>
                <w:rFonts w:ascii="宋体" w:hAnsi="宋体" w:hint="eastAsia"/>
                <w:sz w:val="24"/>
              </w:rPr>
              <w:t>应该归还的日期</w:t>
            </w:r>
          </w:p>
        </w:tc>
      </w:tr>
    </w:tbl>
    <w:p w:rsidR="00740C1B" w:rsidRDefault="00740C1B" w:rsidP="00740C1B">
      <w:pPr>
        <w:ind w:firstLineChars="750" w:firstLine="1575"/>
        <w:rPr>
          <w:rFonts w:hint="eastAsia"/>
        </w:rPr>
      </w:pPr>
      <w:r>
        <w:rPr>
          <w:rFonts w:hint="eastAsia"/>
        </w:rPr>
        <w:t>图</w:t>
      </w:r>
      <w:r>
        <w:rPr>
          <w:rFonts w:hint="eastAsia"/>
        </w:rPr>
        <w:t xml:space="preserve">4.10 </w:t>
      </w:r>
      <w:r>
        <w:rPr>
          <w:rFonts w:hint="eastAsia"/>
        </w:rPr>
        <w:t>借阅登记表</w:t>
      </w:r>
    </w:p>
    <w:p w:rsidR="00E46414" w:rsidRDefault="00E46414" w:rsidP="00740C1B">
      <w:pPr>
        <w:ind w:firstLineChars="750" w:firstLine="1575"/>
      </w:pPr>
    </w:p>
    <w:p w:rsidR="00E46414" w:rsidRDefault="00E46414" w:rsidP="00E46414"/>
    <w:sectPr w:rsidR="00E46414">
      <w:head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A1C" w:rsidRDefault="008A4A1C">
      <w:r>
        <w:separator/>
      </w:r>
    </w:p>
  </w:endnote>
  <w:endnote w:type="continuationSeparator" w:id="0">
    <w:p w:rsidR="008A4A1C" w:rsidRDefault="008A4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A1C" w:rsidRDefault="008A4A1C">
      <w:r>
        <w:separator/>
      </w:r>
    </w:p>
  </w:footnote>
  <w:footnote w:type="continuationSeparator" w:id="0">
    <w:p w:rsidR="008A4A1C" w:rsidRDefault="008A4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47F" w:rsidRDefault="003B447F" w:rsidP="001A2A7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lvlText w:val="%1、"/>
      <w:lvlJc w:val="left"/>
      <w:pPr>
        <w:tabs>
          <w:tab w:val="num" w:pos="840"/>
        </w:tabs>
        <w:ind w:left="840" w:hanging="36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9"/>
    <w:multiLevelType w:val="multilevel"/>
    <w:tmpl w:val="00000009"/>
    <w:lvl w:ilvl="0">
      <w:start w:val="1"/>
      <w:numFmt w:val="decimal"/>
      <w:lvlText w:val="%1）"/>
      <w:lvlJc w:val="left"/>
      <w:pPr>
        <w:tabs>
          <w:tab w:val="num" w:pos="690"/>
        </w:tabs>
        <w:ind w:left="690" w:hanging="360"/>
      </w:pPr>
      <w:rPr>
        <w:rFonts w:hint="default"/>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3" w15:restartNumberingAfterBreak="0">
    <w:nsid w:val="60CF2C16"/>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225C"/>
    <w:rsid w:val="001A2A75"/>
    <w:rsid w:val="001E4FB0"/>
    <w:rsid w:val="003B447F"/>
    <w:rsid w:val="00547EA8"/>
    <w:rsid w:val="00635260"/>
    <w:rsid w:val="00705E86"/>
    <w:rsid w:val="00740C1B"/>
    <w:rsid w:val="008A4A1C"/>
    <w:rsid w:val="00A27805"/>
    <w:rsid w:val="00CF63CA"/>
    <w:rsid w:val="00E46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940E16E-03F6-491F-9DF5-E7B46A9B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pPr>
      <w:keepNext/>
      <w:keepLines/>
      <w:spacing w:before="260" w:after="260" w:line="413" w:lineRule="auto"/>
      <w:outlineLvl w:val="2"/>
    </w:pPr>
    <w:rPr>
      <w:b/>
      <w:bCs/>
      <w:sz w:val="32"/>
      <w:szCs w:val="3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pple-style-span">
    <w:name w:val="apple-style-span"/>
    <w:basedOn w:val="a0"/>
  </w:style>
  <w:style w:type="character" w:customStyle="1" w:styleId="30">
    <w:name w:val="标题 3 字符"/>
    <w:basedOn w:val="a0"/>
    <w:link w:val="3"/>
    <w:rPr>
      <w:rFonts w:eastAsia="宋体"/>
      <w:b/>
      <w:bCs/>
      <w:kern w:val="2"/>
      <w:sz w:val="32"/>
      <w:szCs w:val="32"/>
      <w:lang w:val="en-US" w:eastAsia="zh-CN" w:bidi="ar-SA"/>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pPr>
      <w:outlineLvl w:val="0"/>
    </w:pPr>
    <w:rPr>
      <w:sz w:val="24"/>
      <w:szCs w:val="30"/>
    </w:rPr>
  </w:style>
  <w:style w:type="paragraph" w:styleId="a4">
    <w:name w:val="footer"/>
    <w:basedOn w:val="a"/>
    <w:pPr>
      <w:tabs>
        <w:tab w:val="center" w:pos="4153"/>
        <w:tab w:val="right" w:pos="8306"/>
      </w:tabs>
      <w:snapToGrid w:val="0"/>
      <w:jc w:val="left"/>
    </w:pPr>
    <w:rPr>
      <w:sz w:val="18"/>
      <w:szCs w:val="18"/>
    </w:rPr>
  </w:style>
  <w:style w:type="paragraph" w:styleId="a5">
    <w:name w:val="Normal Indent"/>
    <w:basedOn w:val="a"/>
    <w:pPr>
      <w:spacing w:line="360" w:lineRule="auto"/>
      <w:ind w:firstLine="420"/>
    </w:pPr>
    <w:rPr>
      <w:rFonts w:ascii="Arial" w:hAnsi="Arial"/>
      <w:sz w:val="24"/>
      <w:szCs w:val="20"/>
    </w:rPr>
  </w:style>
  <w:style w:type="paragraph" w:styleId="a6">
    <w:name w:val="Plain Text"/>
    <w:basedOn w:val="a"/>
    <w:rPr>
      <w:rFonts w:ascii="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2</Pages>
  <Words>869</Words>
  <Characters>4956</Characters>
  <Application>Microsoft Office Word</Application>
  <DocSecurity>0</DocSecurity>
  <PresentationFormat/>
  <Lines>41</Lines>
  <Paragraphs>11</Paragraphs>
  <Slides>0</Slides>
  <Notes>0</Notes>
  <HiddenSlides>0</HiddenSlides>
  <MMClips>0</MMClips>
  <ScaleCrop>false</ScaleCrop>
  <Manager/>
  <Company>China</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图书管理系统的整体开发过程：</dc:title>
  <dc:subject/>
  <dc:creator>Administrator</dc:creator>
  <cp:keywords/>
  <dc:description/>
  <cp:lastModifiedBy>CO CO</cp:lastModifiedBy>
  <cp:revision>2</cp:revision>
  <dcterms:created xsi:type="dcterms:W3CDTF">2019-12-27T12:24:00Z</dcterms:created>
  <dcterms:modified xsi:type="dcterms:W3CDTF">2019-12-27T12:24:00Z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